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2E1D" w:rsidRPr="00AD5CE3" w:rsidRDefault="009B2E1D" w:rsidP="009B2E1D">
      <w:pPr>
        <w:jc w:val="right"/>
        <w:outlineLvl w:val="0"/>
      </w:pPr>
      <w:bookmarkStart w:id="0" w:name="_GoBack"/>
      <w:bookmarkEnd w:id="0"/>
      <w:r>
        <w:t xml:space="preserve">Santiago, </w:t>
      </w:r>
      <w:r w:rsidR="00D107B4">
        <w:t>05</w:t>
      </w:r>
      <w:r w:rsidR="00633F11" w:rsidRPr="00B115B7">
        <w:t xml:space="preserve"> de </w:t>
      </w:r>
      <w:r w:rsidR="000C6CC8">
        <w:t>Marzo</w:t>
      </w:r>
      <w:r w:rsidR="00633F11" w:rsidRPr="00B115B7">
        <w:t xml:space="preserve"> de</w:t>
      </w:r>
      <w:r w:rsidR="00B115B7">
        <w:t xml:space="preserve"> 201</w:t>
      </w:r>
      <w:r w:rsidR="00D107B4">
        <w:t>2</w:t>
      </w:r>
    </w:p>
    <w:p w:rsidR="009B2E1D" w:rsidRDefault="00683CE8" w:rsidP="009B2E1D">
      <w:pPr>
        <w:rPr>
          <w:lang w:val="es-ES_tradnl"/>
        </w:rPr>
      </w:pPr>
      <w:r>
        <w:rPr>
          <w:lang w:val="es-ES_tradnl"/>
        </w:rPr>
        <w:t>Sr</w:t>
      </w:r>
      <w:r w:rsidR="009B2E1D">
        <w:rPr>
          <w:lang w:val="es-ES_tradnl"/>
        </w:rPr>
        <w:t>:</w:t>
      </w:r>
    </w:p>
    <w:p w:rsidR="003932AB" w:rsidRDefault="003932AB" w:rsidP="003932AB">
      <w:pPr>
        <w:rPr>
          <w:lang w:val="es-ES_tradnl"/>
        </w:rPr>
      </w:pPr>
      <w:r>
        <w:rPr>
          <w:lang w:val="es-ES_tradnl"/>
        </w:rPr>
        <w:t>&lt;Nombre Jefe proyectos VTR&gt;</w:t>
      </w:r>
    </w:p>
    <w:p w:rsidR="009B2E1D" w:rsidRDefault="009B2E1D" w:rsidP="009B2E1D">
      <w:pPr>
        <w:rPr>
          <w:lang w:val="es-ES_tradnl"/>
        </w:rPr>
      </w:pPr>
      <w:r>
        <w:rPr>
          <w:lang w:val="es-ES_tradnl"/>
        </w:rPr>
        <w:t>Jefe de Proyectos</w:t>
      </w:r>
    </w:p>
    <w:p w:rsidR="009B2E1D" w:rsidRDefault="009B2E1D" w:rsidP="009B2E1D">
      <w:pPr>
        <w:rPr>
          <w:lang w:val="es-ES_tradnl"/>
        </w:rPr>
      </w:pPr>
      <w:r>
        <w:rPr>
          <w:lang w:val="es-ES_tradnl"/>
        </w:rPr>
        <w:t>Gerencia de Procesos e Informática</w:t>
      </w:r>
    </w:p>
    <w:p w:rsidR="009B2E1D" w:rsidRPr="00B665F8" w:rsidRDefault="009B2E1D" w:rsidP="009B2E1D">
      <w:pPr>
        <w:outlineLvl w:val="0"/>
        <w:rPr>
          <w:bCs/>
        </w:rPr>
      </w:pPr>
      <w:r w:rsidRPr="00B665F8">
        <w:rPr>
          <w:bCs/>
        </w:rPr>
        <w:t>VTR GLOBALCOM S.A.</w:t>
      </w:r>
    </w:p>
    <w:p w:rsidR="009B2E1D" w:rsidRDefault="009B2E1D" w:rsidP="009B2E1D">
      <w:pPr>
        <w:outlineLvl w:val="0"/>
        <w:rPr>
          <w:u w:val="single"/>
        </w:rPr>
      </w:pPr>
      <w:r>
        <w:rPr>
          <w:u w:val="single"/>
        </w:rPr>
        <w:t>Presente</w:t>
      </w:r>
    </w:p>
    <w:p w:rsidR="009B2E1D" w:rsidRDefault="009B2E1D" w:rsidP="009B2E1D">
      <w:pPr>
        <w:rPr>
          <w:lang w:val="es-ES_tradnl"/>
        </w:rPr>
      </w:pPr>
    </w:p>
    <w:p w:rsidR="00FC30D0" w:rsidRDefault="00FC30D0" w:rsidP="009B2E1D">
      <w:pPr>
        <w:rPr>
          <w:lang w:val="es-ES_tradnl"/>
        </w:rPr>
      </w:pPr>
    </w:p>
    <w:p w:rsidR="003932AB" w:rsidRDefault="00D107B4" w:rsidP="003932AB">
      <w:pPr>
        <w:rPr>
          <w:lang w:val="es-ES_tradnl"/>
        </w:rPr>
      </w:pPr>
      <w:r>
        <w:rPr>
          <w:lang w:val="es-ES_tradnl"/>
        </w:rPr>
        <w:t>Estimado</w:t>
      </w:r>
      <w:r w:rsidR="009B2E1D">
        <w:rPr>
          <w:lang w:val="es-ES_tradnl"/>
        </w:rPr>
        <w:t xml:space="preserve"> Sr.</w:t>
      </w:r>
      <w:r w:rsidR="009B2E1D" w:rsidRPr="00691FAC">
        <w:rPr>
          <w:lang w:val="es-ES_tradnl"/>
        </w:rPr>
        <w:t xml:space="preserve"> </w:t>
      </w:r>
      <w:r w:rsidR="003932AB">
        <w:rPr>
          <w:lang w:val="es-ES_tradnl"/>
        </w:rPr>
        <w:t>&lt;Nombre Jefe proyectos VTR&gt;</w:t>
      </w:r>
    </w:p>
    <w:p w:rsidR="009B2E1D" w:rsidRDefault="009B2E1D" w:rsidP="009B2E1D">
      <w:pPr>
        <w:rPr>
          <w:lang w:val="es-ES_tradnl"/>
        </w:rPr>
      </w:pPr>
    </w:p>
    <w:p w:rsidR="003F682B" w:rsidRPr="003A180D" w:rsidRDefault="003F682B" w:rsidP="003F682B">
      <w:pPr>
        <w:outlineLvl w:val="0"/>
      </w:pPr>
    </w:p>
    <w:p w:rsidR="003F682B" w:rsidRDefault="003F682B" w:rsidP="009B2E1D">
      <w:pPr>
        <w:pStyle w:val="Sangradetextonormal"/>
        <w:ind w:firstLine="0"/>
        <w:rPr>
          <w:rFonts w:ascii="Calibri" w:hAnsi="Calibri"/>
        </w:rPr>
      </w:pPr>
    </w:p>
    <w:p w:rsidR="00FC30D0" w:rsidRDefault="00FC30D0" w:rsidP="009B2E1D">
      <w:pPr>
        <w:pStyle w:val="Sangradetextonormal"/>
        <w:ind w:firstLine="0"/>
        <w:rPr>
          <w:rFonts w:ascii="Calibri" w:hAnsi="Calibri"/>
        </w:rPr>
      </w:pPr>
    </w:p>
    <w:p w:rsidR="009B2E1D" w:rsidRPr="003932AB" w:rsidRDefault="005E4A16" w:rsidP="003932AB">
      <w:pPr>
        <w:rPr>
          <w:lang w:val="es-ES_tradnl"/>
        </w:rPr>
      </w:pPr>
      <w:r>
        <w:t xml:space="preserve">La presente acta </w:t>
      </w:r>
      <w:r w:rsidR="00D00E80">
        <w:t>formaliza</w:t>
      </w:r>
      <w:r>
        <w:t xml:space="preserve"> </w:t>
      </w:r>
      <w:r w:rsidR="00D00E80">
        <w:t xml:space="preserve">y solicita </w:t>
      </w:r>
      <w:r>
        <w:t>“</w:t>
      </w:r>
      <w:r w:rsidR="00D00E80">
        <w:rPr>
          <w:b/>
        </w:rPr>
        <w:t xml:space="preserve">Aceptación de </w:t>
      </w:r>
      <w:r w:rsidR="000C6CC8">
        <w:rPr>
          <w:b/>
        </w:rPr>
        <w:t>Documentación</w:t>
      </w:r>
      <w:r>
        <w:rPr>
          <w:b/>
        </w:rPr>
        <w:t>”</w:t>
      </w:r>
      <w:r w:rsidR="009B2E1D" w:rsidRPr="005E4A16">
        <w:rPr>
          <w:b/>
        </w:rPr>
        <w:t xml:space="preserve"> </w:t>
      </w:r>
      <w:r w:rsidR="00C8577F">
        <w:t xml:space="preserve">en proyecto </w:t>
      </w:r>
      <w:r w:rsidR="003F682B" w:rsidRPr="003932AB">
        <w:rPr>
          <w:b/>
        </w:rPr>
        <w:t>“</w:t>
      </w:r>
      <w:r w:rsidR="003932AB" w:rsidRPr="003932AB">
        <w:rPr>
          <w:b/>
          <w:lang w:val="es-ES_tradnl"/>
        </w:rPr>
        <w:t>&lt;Nombre proyecto&gt;</w:t>
      </w:r>
      <w:r w:rsidR="003F682B" w:rsidRPr="003932AB">
        <w:rPr>
          <w:b/>
        </w:rPr>
        <w:t>”</w:t>
      </w:r>
      <w:r w:rsidR="009B2E1D" w:rsidRPr="003932AB">
        <w:rPr>
          <w:b/>
        </w:rPr>
        <w:t>,</w:t>
      </w:r>
      <w:r w:rsidR="009B2E1D" w:rsidRPr="00BF2565">
        <w:t xml:space="preserve"> bajo las</w:t>
      </w:r>
      <w:r w:rsidR="009B2E1D">
        <w:rPr>
          <w:szCs w:val="22"/>
        </w:rPr>
        <w:t xml:space="preserve"> condiciones y antecedentes </w:t>
      </w:r>
      <w:r w:rsidR="00F67DEC">
        <w:rPr>
          <w:szCs w:val="22"/>
        </w:rPr>
        <w:t xml:space="preserve">descritas </w:t>
      </w:r>
      <w:r w:rsidR="009B2E1D">
        <w:rPr>
          <w:szCs w:val="22"/>
        </w:rPr>
        <w:t>a continuación:</w:t>
      </w:r>
    </w:p>
    <w:p w:rsidR="00EE2660" w:rsidRPr="00603A08" w:rsidRDefault="00EE2660" w:rsidP="009B2E1D">
      <w:pPr>
        <w:pStyle w:val="Sangradetextonormal"/>
        <w:ind w:firstLine="0"/>
        <w:rPr>
          <w:rFonts w:ascii="Calibri" w:hAnsi="Calibri"/>
        </w:rPr>
      </w:pPr>
    </w:p>
    <w:p w:rsidR="000C6CC8" w:rsidRPr="000C6CC8" w:rsidRDefault="00463764" w:rsidP="00D107B4">
      <w:pPr>
        <w:pStyle w:val="Sangradetextonormal"/>
        <w:numPr>
          <w:ilvl w:val="0"/>
          <w:numId w:val="24"/>
        </w:numPr>
        <w:spacing w:before="40"/>
        <w:rPr>
          <w:rFonts w:ascii="Calibri" w:hAnsi="Calibri"/>
        </w:rPr>
      </w:pPr>
      <w:r w:rsidRPr="003F682B">
        <w:rPr>
          <w:rFonts w:ascii="Calibri" w:hAnsi="Calibri"/>
          <w:bCs/>
          <w:szCs w:val="22"/>
        </w:rPr>
        <w:t xml:space="preserve">El </w:t>
      </w:r>
      <w:r w:rsidR="00074D1C" w:rsidRPr="003F682B">
        <w:rPr>
          <w:rFonts w:ascii="Calibri" w:hAnsi="Calibri"/>
          <w:bCs/>
          <w:szCs w:val="22"/>
        </w:rPr>
        <w:t xml:space="preserve">motivo </w:t>
      </w:r>
      <w:r w:rsidR="00D00E80" w:rsidRPr="003F682B">
        <w:rPr>
          <w:rFonts w:ascii="Calibri" w:hAnsi="Calibri"/>
          <w:bCs/>
          <w:szCs w:val="22"/>
        </w:rPr>
        <w:t xml:space="preserve">de la presente </w:t>
      </w:r>
      <w:r w:rsidR="00074D1C" w:rsidRPr="003F682B">
        <w:rPr>
          <w:rFonts w:ascii="Calibri" w:hAnsi="Calibri"/>
          <w:bCs/>
          <w:szCs w:val="22"/>
        </w:rPr>
        <w:t xml:space="preserve">obedece </w:t>
      </w:r>
      <w:r w:rsidRPr="003F682B">
        <w:rPr>
          <w:rFonts w:ascii="Calibri" w:hAnsi="Calibri"/>
          <w:bCs/>
          <w:szCs w:val="22"/>
        </w:rPr>
        <w:t xml:space="preserve">principalmente </w:t>
      </w:r>
      <w:r w:rsidR="00D107B4" w:rsidRPr="003F682B">
        <w:rPr>
          <w:rFonts w:ascii="Calibri" w:hAnsi="Calibri"/>
          <w:bCs/>
          <w:szCs w:val="22"/>
        </w:rPr>
        <w:t>a la necesidad de</w:t>
      </w:r>
      <w:r w:rsidR="000C6CC8">
        <w:rPr>
          <w:rFonts w:ascii="Calibri" w:hAnsi="Calibri"/>
          <w:bCs/>
          <w:szCs w:val="22"/>
        </w:rPr>
        <w:t xml:space="preserve"> aceptar los siguientes documentos de gestión asociados al proyecto de </w:t>
      </w:r>
      <w:r w:rsidR="003932AB" w:rsidRPr="003932AB">
        <w:rPr>
          <w:rFonts w:ascii="Calibri" w:hAnsi="Calibri"/>
          <w:b/>
        </w:rPr>
        <w:t>&lt;Nombre proyecto&gt;</w:t>
      </w:r>
      <w:r w:rsidR="000C6CC8" w:rsidRPr="003932AB">
        <w:rPr>
          <w:rFonts w:ascii="Calibri" w:hAnsi="Calibri"/>
          <w:b/>
        </w:rPr>
        <w:t>:</w:t>
      </w:r>
    </w:p>
    <w:p w:rsidR="00D107B4" w:rsidRPr="000C6CC8" w:rsidRDefault="003932AB" w:rsidP="000C6CC8">
      <w:pPr>
        <w:pStyle w:val="Sangradetextonormal"/>
        <w:numPr>
          <w:ilvl w:val="1"/>
          <w:numId w:val="24"/>
        </w:numPr>
        <w:spacing w:before="40"/>
        <w:rPr>
          <w:rFonts w:ascii="Calibri" w:hAnsi="Calibri"/>
        </w:rPr>
      </w:pPr>
      <w:r>
        <w:rPr>
          <w:rFonts w:ascii="Calibri" w:hAnsi="Calibri"/>
          <w:bCs/>
          <w:szCs w:val="22"/>
        </w:rPr>
        <w:t>&lt;nombre documento a aprobar&gt;</w:t>
      </w:r>
    </w:p>
    <w:p w:rsidR="003932AB" w:rsidRPr="000C6CC8" w:rsidRDefault="003932AB" w:rsidP="003932AB">
      <w:pPr>
        <w:pStyle w:val="Sangradetextonormal"/>
        <w:numPr>
          <w:ilvl w:val="1"/>
          <w:numId w:val="24"/>
        </w:numPr>
        <w:spacing w:before="40"/>
        <w:rPr>
          <w:rFonts w:ascii="Calibri" w:hAnsi="Calibri"/>
        </w:rPr>
      </w:pPr>
      <w:r>
        <w:rPr>
          <w:rFonts w:ascii="Calibri" w:hAnsi="Calibri"/>
          <w:bCs/>
          <w:szCs w:val="22"/>
        </w:rPr>
        <w:t>&lt;nombre documento a aprobar&gt;</w:t>
      </w:r>
    </w:p>
    <w:p w:rsidR="007105D0" w:rsidRDefault="007105D0" w:rsidP="00F67DEC">
      <w:pPr>
        <w:pStyle w:val="Sangradetextonormal"/>
        <w:spacing w:before="40"/>
        <w:ind w:firstLine="0"/>
        <w:rPr>
          <w:rFonts w:ascii="Calibri" w:hAnsi="Calibri"/>
          <w:bCs/>
          <w:szCs w:val="22"/>
          <w:highlight w:val="yellow"/>
        </w:rPr>
      </w:pPr>
    </w:p>
    <w:p w:rsidR="00FC30D0" w:rsidRPr="00F67DEC" w:rsidRDefault="00FC30D0" w:rsidP="00F67DEC">
      <w:pPr>
        <w:pStyle w:val="Sangradetextonormal"/>
        <w:spacing w:before="40"/>
        <w:ind w:firstLine="0"/>
        <w:rPr>
          <w:rFonts w:ascii="Calibri" w:hAnsi="Calibri"/>
          <w:bCs/>
          <w:szCs w:val="22"/>
          <w:highlight w:val="yellow"/>
        </w:rPr>
      </w:pPr>
    </w:p>
    <w:p w:rsidR="003F682B" w:rsidRDefault="003F682B" w:rsidP="003F682B">
      <w:pPr>
        <w:rPr>
          <w:lang w:val="es-ES_tradnl"/>
        </w:rPr>
      </w:pPr>
      <w:r>
        <w:rPr>
          <w:lang w:val="es-ES_tradnl"/>
        </w:rPr>
        <w:t xml:space="preserve">Para cumplir con lo descrito en el párrafo anterior, el Jefe de Proyectos asignado por </w:t>
      </w:r>
      <w:r w:rsidRPr="00603A08">
        <w:rPr>
          <w:bCs/>
        </w:rPr>
        <w:t>VTR GLOBALCOM S.A.</w:t>
      </w:r>
      <w:r>
        <w:rPr>
          <w:bCs/>
        </w:rPr>
        <w:t>, firma en representación de dicha Empresa.</w:t>
      </w:r>
    </w:p>
    <w:p w:rsidR="00F67DEC" w:rsidRDefault="00F67DEC" w:rsidP="00F67DEC">
      <w:pPr>
        <w:rPr>
          <w:lang w:val="es-ES_tradnl"/>
        </w:rPr>
      </w:pPr>
    </w:p>
    <w:p w:rsidR="00074D1C" w:rsidRDefault="00074D1C" w:rsidP="00F67DEC">
      <w:pPr>
        <w:rPr>
          <w:lang w:val="es-ES_tradnl"/>
        </w:rPr>
      </w:pPr>
    </w:p>
    <w:p w:rsidR="000C6CC8" w:rsidRDefault="000C6CC8" w:rsidP="00F67DEC">
      <w:pPr>
        <w:rPr>
          <w:lang w:val="es-ES_tradnl"/>
        </w:rPr>
      </w:pPr>
    </w:p>
    <w:p w:rsidR="000C6CC8" w:rsidRDefault="000C6CC8" w:rsidP="00F67DEC">
      <w:pPr>
        <w:rPr>
          <w:lang w:val="es-ES_tradnl"/>
        </w:rPr>
      </w:pPr>
    </w:p>
    <w:p w:rsidR="000C6CC8" w:rsidRDefault="000C6CC8" w:rsidP="00F67DEC">
      <w:pPr>
        <w:rPr>
          <w:lang w:val="es-ES_tradnl"/>
        </w:rPr>
      </w:pPr>
    </w:p>
    <w:p w:rsidR="000C6CC8" w:rsidRDefault="000C6CC8" w:rsidP="00F67DEC">
      <w:pPr>
        <w:rPr>
          <w:lang w:val="es-ES_tradnl"/>
        </w:rPr>
      </w:pPr>
    </w:p>
    <w:p w:rsidR="000C6CC8" w:rsidRDefault="000C6CC8" w:rsidP="00F67DEC">
      <w:pPr>
        <w:rPr>
          <w:lang w:val="es-ES_tradnl"/>
        </w:rPr>
      </w:pPr>
    </w:p>
    <w:p w:rsidR="000C6CC8" w:rsidRDefault="000C6CC8" w:rsidP="00F67DEC">
      <w:pPr>
        <w:rPr>
          <w:lang w:val="es-ES_tradnl"/>
        </w:rPr>
      </w:pPr>
    </w:p>
    <w:p w:rsidR="000C6CC8" w:rsidRDefault="000C6CC8" w:rsidP="00F67DEC">
      <w:pPr>
        <w:rPr>
          <w:lang w:val="es-ES_tradnl"/>
        </w:rPr>
      </w:pPr>
    </w:p>
    <w:p w:rsidR="00F67DEC" w:rsidRDefault="00D26BAD" w:rsidP="00F67DEC">
      <w:pPr>
        <w:rPr>
          <w:lang w:val="es-ES_tradnl"/>
        </w:rPr>
      </w:pPr>
      <w:r>
        <w:rPr>
          <w:lang w:val="es-ES_tradnl"/>
        </w:rPr>
        <w:t xml:space="preserve">     </w:t>
      </w:r>
      <w:r>
        <w:rPr>
          <w:lang w:val="es-ES_tradnl"/>
        </w:rPr>
        <w:tab/>
      </w:r>
      <w:r w:rsidR="003932AB">
        <w:rPr>
          <w:lang w:val="es-ES_tradnl"/>
        </w:rPr>
        <w:t>&lt;Nombre Jefe proyectos VTR&gt;</w:t>
      </w:r>
      <w:r>
        <w:rPr>
          <w:lang w:val="es-ES_tradnl"/>
        </w:rPr>
        <w:tab/>
      </w:r>
      <w:r>
        <w:rPr>
          <w:lang w:val="es-ES_tradnl"/>
        </w:rPr>
        <w:tab/>
      </w:r>
      <w:r w:rsidR="003932AB">
        <w:rPr>
          <w:lang w:val="es-ES_tradnl"/>
        </w:rPr>
        <w:t xml:space="preserve">     &lt;Nombre Jefe proyectos ADEXUS&gt;</w:t>
      </w:r>
    </w:p>
    <w:p w:rsidR="00F67DEC" w:rsidRDefault="00D26BAD" w:rsidP="00F67DEC">
      <w:pPr>
        <w:rPr>
          <w:lang w:val="es-ES_tradnl"/>
        </w:rPr>
      </w:pPr>
      <w:r>
        <w:rPr>
          <w:lang w:val="es-ES_tradnl"/>
        </w:rPr>
        <w:t xml:space="preserve">      </w:t>
      </w:r>
      <w:r>
        <w:rPr>
          <w:lang w:val="es-ES_tradnl"/>
        </w:rPr>
        <w:tab/>
        <w:t xml:space="preserve">      </w:t>
      </w:r>
      <w:r w:rsidR="00F67DEC">
        <w:rPr>
          <w:lang w:val="es-ES_tradnl"/>
        </w:rPr>
        <w:t xml:space="preserve">Jefe de Proyectos   </w:t>
      </w:r>
      <w:r w:rsidR="00F67DEC">
        <w:rPr>
          <w:lang w:val="es-ES_tradnl"/>
        </w:rPr>
        <w:tab/>
      </w:r>
      <w:r w:rsidR="00F67DEC">
        <w:rPr>
          <w:lang w:val="es-ES_tradnl"/>
        </w:rPr>
        <w:tab/>
      </w:r>
      <w:r w:rsidR="00F67DEC">
        <w:rPr>
          <w:lang w:val="es-ES_tradnl"/>
        </w:rPr>
        <w:tab/>
      </w:r>
      <w:r>
        <w:rPr>
          <w:lang w:val="es-ES_tradnl"/>
        </w:rPr>
        <w:tab/>
      </w:r>
      <w:r w:rsidR="00F67DEC">
        <w:rPr>
          <w:lang w:val="es-ES_tradnl"/>
        </w:rPr>
        <w:t xml:space="preserve">   Jefe de Proyectos</w:t>
      </w:r>
    </w:p>
    <w:p w:rsidR="00F67DEC" w:rsidRDefault="00F67DEC" w:rsidP="00F67DEC">
      <w:pPr>
        <w:ind w:left="708" w:firstLine="708"/>
        <w:rPr>
          <w:b/>
          <w:lang w:val="es-ES_tradnl"/>
        </w:rPr>
      </w:pPr>
      <w:r>
        <w:rPr>
          <w:b/>
          <w:lang w:val="es-ES_tradnl"/>
        </w:rPr>
        <w:t xml:space="preserve">    </w:t>
      </w:r>
      <w:r w:rsidRPr="00FE72CC">
        <w:rPr>
          <w:b/>
          <w:lang w:val="es-ES_tradnl"/>
        </w:rPr>
        <w:t>VTR</w:t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>
        <w:rPr>
          <w:b/>
          <w:lang w:val="es-ES_tradnl"/>
        </w:rPr>
        <w:tab/>
      </w:r>
      <w:r w:rsidR="00D26BAD">
        <w:rPr>
          <w:b/>
          <w:lang w:val="es-ES_tradnl"/>
        </w:rPr>
        <w:t xml:space="preserve">       </w:t>
      </w:r>
      <w:r>
        <w:rPr>
          <w:b/>
          <w:lang w:val="es-ES_tradnl"/>
        </w:rPr>
        <w:t xml:space="preserve">    ADEXUS</w:t>
      </w:r>
    </w:p>
    <w:p w:rsidR="00F67DEC" w:rsidRDefault="00F67DEC" w:rsidP="00074D1C">
      <w:pPr>
        <w:rPr>
          <w:b/>
          <w:lang w:val="es-ES_tradnl"/>
        </w:rPr>
      </w:pPr>
    </w:p>
    <w:sectPr w:rsidR="00F67DEC" w:rsidSect="009701A1">
      <w:headerReference w:type="default" r:id="rId9"/>
      <w:footnotePr>
        <w:pos w:val="beneathText"/>
      </w:footnotePr>
      <w:type w:val="continuous"/>
      <w:pgSz w:w="12240" w:h="15840"/>
      <w:pgMar w:top="1418" w:right="2438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10A" w:rsidRDefault="0020610A">
      <w:r>
        <w:separator/>
      </w:r>
    </w:p>
  </w:endnote>
  <w:endnote w:type="continuationSeparator" w:id="0">
    <w:p w:rsidR="0020610A" w:rsidRDefault="00206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10A" w:rsidRDefault="0020610A">
      <w:r>
        <w:separator/>
      </w:r>
    </w:p>
  </w:footnote>
  <w:footnote w:type="continuationSeparator" w:id="0">
    <w:p w:rsidR="0020610A" w:rsidRDefault="00206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F4" w:rsidRDefault="006520C6" w:rsidP="009B2E1D">
    <w:pPr>
      <w:pStyle w:val="Encabezado"/>
      <w:jc w:val="right"/>
    </w:pPr>
    <w:r>
      <w:rPr>
        <w:noProof/>
        <w:lang w:val="es-ES"/>
      </w:rPr>
      <w:drawing>
        <wp:anchor distT="0" distB="0" distL="114300" distR="114300" simplePos="0" relativeHeight="251659264" behindDoc="0" locked="0" layoutInCell="1" allowOverlap="1" wp14:anchorId="27EBE926" wp14:editId="205C178C">
          <wp:simplePos x="0" y="0"/>
          <wp:positionH relativeFrom="column">
            <wp:posOffset>-129540</wp:posOffset>
          </wp:positionH>
          <wp:positionV relativeFrom="paragraph">
            <wp:posOffset>-114300</wp:posOffset>
          </wp:positionV>
          <wp:extent cx="1974850" cy="433705"/>
          <wp:effectExtent l="0" t="0" r="0" b="0"/>
          <wp:wrapThrough wrapText="bothSides">
            <wp:wrapPolygon edited="0">
              <wp:start x="0" y="0"/>
              <wp:lineTo x="0" y="20873"/>
              <wp:lineTo x="21461" y="20873"/>
              <wp:lineTo x="21461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Hoja 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4850" cy="433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0E80">
      <w:rPr>
        <w:b/>
      </w:rPr>
      <w:t>ACTA</w:t>
    </w:r>
    <w:r w:rsidR="009B2E1D">
      <w:rPr>
        <w:b/>
      </w:rPr>
      <w:t xml:space="preserve"> DE </w:t>
    </w:r>
    <w:r w:rsidR="00D00E80">
      <w:rPr>
        <w:b/>
      </w:rPr>
      <w:t>ACEPTACIÓN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B70AAEA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Verdana" w:hAnsi="Verdana" w:cs="Times New Roman" w:hint="default"/>
        <w:b/>
        <w:i w:val="0"/>
        <w:caps/>
        <w:sz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76" w:hanging="576"/>
      </w:pPr>
      <w:rPr>
        <w:rFonts w:ascii="Verdana" w:hAnsi="Verdana" w:cs="Times New Roman" w:hint="default"/>
        <w:b/>
        <w:i w:val="0"/>
        <w:caps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720" w:hanging="720"/>
      </w:pPr>
      <w:rPr>
        <w:rFonts w:ascii="Verdana" w:hAnsi="Verdana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ascii="Verdana" w:hAnsi="Verdana" w:cs="Times New Roman" w:hint="default"/>
        <w:b/>
        <w:i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9"/>
    <w:multiLevelType w:val="singleLevel"/>
    <w:tmpl w:val="00000009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9">
    <w:nsid w:val="0000000A"/>
    <w:multiLevelType w:val="singleLevel"/>
    <w:tmpl w:val="0000000A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3">
    <w:nsid w:val="0000000E"/>
    <w:multiLevelType w:val="singleLevel"/>
    <w:tmpl w:val="0000000E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5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6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7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8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19">
    <w:nsid w:val="00000014"/>
    <w:multiLevelType w:val="singleLevel"/>
    <w:tmpl w:val="00000014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0">
    <w:nsid w:val="00000015"/>
    <w:multiLevelType w:val="singleLevel"/>
    <w:tmpl w:val="00000015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1">
    <w:nsid w:val="004F7D9C"/>
    <w:multiLevelType w:val="hybridMultilevel"/>
    <w:tmpl w:val="B3C6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AC300B1"/>
    <w:multiLevelType w:val="hybridMultilevel"/>
    <w:tmpl w:val="9120F7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D361164"/>
    <w:multiLevelType w:val="hybridMultilevel"/>
    <w:tmpl w:val="DDEE8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F8F1BF7"/>
    <w:multiLevelType w:val="hybridMultilevel"/>
    <w:tmpl w:val="ECCC0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17614CD"/>
    <w:multiLevelType w:val="hybridMultilevel"/>
    <w:tmpl w:val="B190577A"/>
    <w:lvl w:ilvl="0" w:tplc="7C4860A2">
      <w:start w:val="1"/>
      <w:numFmt w:val="decimal"/>
      <w:pStyle w:val="Estilo1"/>
      <w:lvlText w:val="1.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126C7D57"/>
    <w:multiLevelType w:val="hybridMultilevel"/>
    <w:tmpl w:val="714CCA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4C9115B"/>
    <w:multiLevelType w:val="hybridMultilevel"/>
    <w:tmpl w:val="7BD03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DD689B"/>
    <w:multiLevelType w:val="hybridMultilevel"/>
    <w:tmpl w:val="99F6E506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2D8B58C6"/>
    <w:multiLevelType w:val="hybridMultilevel"/>
    <w:tmpl w:val="EBF6E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683453"/>
    <w:multiLevelType w:val="hybridMultilevel"/>
    <w:tmpl w:val="12547C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C62C04"/>
    <w:multiLevelType w:val="hybridMultilevel"/>
    <w:tmpl w:val="3606CC8A"/>
    <w:lvl w:ilvl="0" w:tplc="A392CB5E">
      <w:start w:val="1"/>
      <w:numFmt w:val="bullet"/>
      <w:lvlText w:val="•"/>
      <w:lvlJc w:val="left"/>
      <w:pPr>
        <w:ind w:left="36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CE015CC"/>
    <w:multiLevelType w:val="hybridMultilevel"/>
    <w:tmpl w:val="ED0EE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DEC35A9"/>
    <w:multiLevelType w:val="hybridMultilevel"/>
    <w:tmpl w:val="ADBA6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CCB3F91"/>
    <w:multiLevelType w:val="hybridMultilevel"/>
    <w:tmpl w:val="C51C6216"/>
    <w:lvl w:ilvl="0" w:tplc="D018C55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C61C6"/>
    <w:multiLevelType w:val="hybridMultilevel"/>
    <w:tmpl w:val="86CCC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1F5370"/>
    <w:multiLevelType w:val="hybridMultilevel"/>
    <w:tmpl w:val="92C033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880758"/>
    <w:multiLevelType w:val="hybridMultilevel"/>
    <w:tmpl w:val="B078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3D37F2"/>
    <w:multiLevelType w:val="hybridMultilevel"/>
    <w:tmpl w:val="E53E2B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8C34CB"/>
    <w:multiLevelType w:val="hybridMultilevel"/>
    <w:tmpl w:val="29086CCC"/>
    <w:lvl w:ilvl="0" w:tplc="BA4C6C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74D13C8"/>
    <w:multiLevelType w:val="hybridMultilevel"/>
    <w:tmpl w:val="1E7CE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85ACE"/>
    <w:multiLevelType w:val="hybridMultilevel"/>
    <w:tmpl w:val="D26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4E49A5"/>
    <w:multiLevelType w:val="hybridMultilevel"/>
    <w:tmpl w:val="08F868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0"/>
  </w:num>
  <w:num w:numId="4">
    <w:abstractNumId w:val="39"/>
  </w:num>
  <w:num w:numId="5">
    <w:abstractNumId w:val="31"/>
  </w:num>
  <w:num w:numId="6">
    <w:abstractNumId w:val="36"/>
  </w:num>
  <w:num w:numId="7">
    <w:abstractNumId w:val="35"/>
  </w:num>
  <w:num w:numId="8">
    <w:abstractNumId w:val="38"/>
  </w:num>
  <w:num w:numId="9">
    <w:abstractNumId w:val="27"/>
  </w:num>
  <w:num w:numId="10">
    <w:abstractNumId w:val="42"/>
  </w:num>
  <w:num w:numId="11">
    <w:abstractNumId w:val="21"/>
  </w:num>
  <w:num w:numId="12">
    <w:abstractNumId w:val="24"/>
  </w:num>
  <w:num w:numId="13">
    <w:abstractNumId w:val="41"/>
  </w:num>
  <w:num w:numId="14">
    <w:abstractNumId w:val="37"/>
  </w:num>
  <w:num w:numId="15">
    <w:abstractNumId w:val="40"/>
  </w:num>
  <w:num w:numId="16">
    <w:abstractNumId w:val="32"/>
  </w:num>
  <w:num w:numId="17">
    <w:abstractNumId w:val="33"/>
  </w:num>
  <w:num w:numId="18">
    <w:abstractNumId w:val="23"/>
  </w:num>
  <w:num w:numId="19">
    <w:abstractNumId w:val="29"/>
  </w:num>
  <w:num w:numId="20">
    <w:abstractNumId w:val="28"/>
  </w:num>
  <w:num w:numId="21">
    <w:abstractNumId w:val="34"/>
  </w:num>
  <w:num w:numId="22">
    <w:abstractNumId w:val="26"/>
  </w:num>
  <w:num w:numId="23">
    <w:abstractNumId w:val="30"/>
  </w:num>
  <w:num w:numId="24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5E31"/>
    <w:rsid w:val="00000FE5"/>
    <w:rsid w:val="00003395"/>
    <w:rsid w:val="00004383"/>
    <w:rsid w:val="00011E5A"/>
    <w:rsid w:val="000408EF"/>
    <w:rsid w:val="0006013F"/>
    <w:rsid w:val="00060235"/>
    <w:rsid w:val="000669D9"/>
    <w:rsid w:val="0007022E"/>
    <w:rsid w:val="00074D1C"/>
    <w:rsid w:val="00081062"/>
    <w:rsid w:val="0008461D"/>
    <w:rsid w:val="000857D9"/>
    <w:rsid w:val="000920C4"/>
    <w:rsid w:val="00093490"/>
    <w:rsid w:val="000972ED"/>
    <w:rsid w:val="000B13F1"/>
    <w:rsid w:val="000B50A6"/>
    <w:rsid w:val="000C3CC1"/>
    <w:rsid w:val="000C6CC8"/>
    <w:rsid w:val="000C78E1"/>
    <w:rsid w:val="000F0922"/>
    <w:rsid w:val="000F4DBE"/>
    <w:rsid w:val="000F6141"/>
    <w:rsid w:val="00105501"/>
    <w:rsid w:val="00105FC5"/>
    <w:rsid w:val="00113AE3"/>
    <w:rsid w:val="0012758E"/>
    <w:rsid w:val="001459CF"/>
    <w:rsid w:val="001509F7"/>
    <w:rsid w:val="00162E69"/>
    <w:rsid w:val="00163284"/>
    <w:rsid w:val="001676F5"/>
    <w:rsid w:val="001703E5"/>
    <w:rsid w:val="00192B66"/>
    <w:rsid w:val="00192EFF"/>
    <w:rsid w:val="001A3591"/>
    <w:rsid w:val="001C0450"/>
    <w:rsid w:val="001D1EEE"/>
    <w:rsid w:val="001E5D31"/>
    <w:rsid w:val="001E7C96"/>
    <w:rsid w:val="001F3113"/>
    <w:rsid w:val="00204522"/>
    <w:rsid w:val="0020610A"/>
    <w:rsid w:val="00217D7E"/>
    <w:rsid w:val="002234A3"/>
    <w:rsid w:val="002300CA"/>
    <w:rsid w:val="00230F82"/>
    <w:rsid w:val="00231BEB"/>
    <w:rsid w:val="00243DCC"/>
    <w:rsid w:val="00247400"/>
    <w:rsid w:val="002550B1"/>
    <w:rsid w:val="00266FBD"/>
    <w:rsid w:val="0027657E"/>
    <w:rsid w:val="002921B8"/>
    <w:rsid w:val="002942E1"/>
    <w:rsid w:val="002A5425"/>
    <w:rsid w:val="002A6E01"/>
    <w:rsid w:val="002B3B9F"/>
    <w:rsid w:val="002C171A"/>
    <w:rsid w:val="002C76A4"/>
    <w:rsid w:val="002E0538"/>
    <w:rsid w:val="002E7A05"/>
    <w:rsid w:val="002F1990"/>
    <w:rsid w:val="002F26BA"/>
    <w:rsid w:val="002F499D"/>
    <w:rsid w:val="003057D4"/>
    <w:rsid w:val="003064F4"/>
    <w:rsid w:val="003076FD"/>
    <w:rsid w:val="00307ECF"/>
    <w:rsid w:val="00316073"/>
    <w:rsid w:val="00317197"/>
    <w:rsid w:val="00320E02"/>
    <w:rsid w:val="00335D18"/>
    <w:rsid w:val="00345BB9"/>
    <w:rsid w:val="00365588"/>
    <w:rsid w:val="00365BE1"/>
    <w:rsid w:val="0036660D"/>
    <w:rsid w:val="003932AB"/>
    <w:rsid w:val="003953C9"/>
    <w:rsid w:val="00395972"/>
    <w:rsid w:val="003A2FF0"/>
    <w:rsid w:val="003A690E"/>
    <w:rsid w:val="003A7636"/>
    <w:rsid w:val="003B034A"/>
    <w:rsid w:val="003C1227"/>
    <w:rsid w:val="003C1846"/>
    <w:rsid w:val="003C3B73"/>
    <w:rsid w:val="003D3C51"/>
    <w:rsid w:val="003D50EA"/>
    <w:rsid w:val="003D706A"/>
    <w:rsid w:val="003E6270"/>
    <w:rsid w:val="003F17B4"/>
    <w:rsid w:val="003F682B"/>
    <w:rsid w:val="00410421"/>
    <w:rsid w:val="0041401A"/>
    <w:rsid w:val="00461B44"/>
    <w:rsid w:val="00463764"/>
    <w:rsid w:val="00482034"/>
    <w:rsid w:val="00483F73"/>
    <w:rsid w:val="00484FC0"/>
    <w:rsid w:val="00485D06"/>
    <w:rsid w:val="00494276"/>
    <w:rsid w:val="004A080E"/>
    <w:rsid w:val="004B0409"/>
    <w:rsid w:val="004B3168"/>
    <w:rsid w:val="004C2290"/>
    <w:rsid w:val="004D15BA"/>
    <w:rsid w:val="004E447C"/>
    <w:rsid w:val="004F045F"/>
    <w:rsid w:val="004F31AE"/>
    <w:rsid w:val="004F33D4"/>
    <w:rsid w:val="00504338"/>
    <w:rsid w:val="00506986"/>
    <w:rsid w:val="00525E99"/>
    <w:rsid w:val="00536D48"/>
    <w:rsid w:val="005417D0"/>
    <w:rsid w:val="0057264D"/>
    <w:rsid w:val="005848AF"/>
    <w:rsid w:val="00584CB7"/>
    <w:rsid w:val="005C0894"/>
    <w:rsid w:val="005C3812"/>
    <w:rsid w:val="005D2162"/>
    <w:rsid w:val="005E4A16"/>
    <w:rsid w:val="005E691F"/>
    <w:rsid w:val="00601868"/>
    <w:rsid w:val="00621C73"/>
    <w:rsid w:val="00622F97"/>
    <w:rsid w:val="0062598B"/>
    <w:rsid w:val="00626DB0"/>
    <w:rsid w:val="00633E18"/>
    <w:rsid w:val="00633F11"/>
    <w:rsid w:val="006520C6"/>
    <w:rsid w:val="00653D34"/>
    <w:rsid w:val="00662D1C"/>
    <w:rsid w:val="00665713"/>
    <w:rsid w:val="00681290"/>
    <w:rsid w:val="00683CE8"/>
    <w:rsid w:val="00683D33"/>
    <w:rsid w:val="006B0CF2"/>
    <w:rsid w:val="006C024A"/>
    <w:rsid w:val="006C2E1A"/>
    <w:rsid w:val="006C4F65"/>
    <w:rsid w:val="006D4465"/>
    <w:rsid w:val="006D5334"/>
    <w:rsid w:val="006F7D76"/>
    <w:rsid w:val="007105D0"/>
    <w:rsid w:val="00717A63"/>
    <w:rsid w:val="00724936"/>
    <w:rsid w:val="007363A5"/>
    <w:rsid w:val="00765766"/>
    <w:rsid w:val="00772012"/>
    <w:rsid w:val="0077590A"/>
    <w:rsid w:val="007940DD"/>
    <w:rsid w:val="007A5929"/>
    <w:rsid w:val="007A6831"/>
    <w:rsid w:val="007A6E5C"/>
    <w:rsid w:val="007B70F9"/>
    <w:rsid w:val="007D58F7"/>
    <w:rsid w:val="007E26BF"/>
    <w:rsid w:val="007F056E"/>
    <w:rsid w:val="007F13F8"/>
    <w:rsid w:val="00802B51"/>
    <w:rsid w:val="00803E6D"/>
    <w:rsid w:val="00824A5D"/>
    <w:rsid w:val="00825012"/>
    <w:rsid w:val="00825C21"/>
    <w:rsid w:val="008404DE"/>
    <w:rsid w:val="008568A0"/>
    <w:rsid w:val="00880E57"/>
    <w:rsid w:val="00886F66"/>
    <w:rsid w:val="008A13A3"/>
    <w:rsid w:val="008A5444"/>
    <w:rsid w:val="008B135F"/>
    <w:rsid w:val="008B336E"/>
    <w:rsid w:val="008C5095"/>
    <w:rsid w:val="008C5194"/>
    <w:rsid w:val="008D4AF5"/>
    <w:rsid w:val="00901C8D"/>
    <w:rsid w:val="00911F5E"/>
    <w:rsid w:val="00914981"/>
    <w:rsid w:val="00921B39"/>
    <w:rsid w:val="00930963"/>
    <w:rsid w:val="00955FE8"/>
    <w:rsid w:val="00960229"/>
    <w:rsid w:val="009701A1"/>
    <w:rsid w:val="00972130"/>
    <w:rsid w:val="009A2DA9"/>
    <w:rsid w:val="009B2E1D"/>
    <w:rsid w:val="009B2F69"/>
    <w:rsid w:val="009B573A"/>
    <w:rsid w:val="009B5CAF"/>
    <w:rsid w:val="009C385D"/>
    <w:rsid w:val="009C5214"/>
    <w:rsid w:val="009D2F63"/>
    <w:rsid w:val="009D4177"/>
    <w:rsid w:val="009D4259"/>
    <w:rsid w:val="009D7B70"/>
    <w:rsid w:val="009E796C"/>
    <w:rsid w:val="00A10003"/>
    <w:rsid w:val="00A151B3"/>
    <w:rsid w:val="00A34A3C"/>
    <w:rsid w:val="00A609EE"/>
    <w:rsid w:val="00A65945"/>
    <w:rsid w:val="00A7541F"/>
    <w:rsid w:val="00A80BB1"/>
    <w:rsid w:val="00A87AEA"/>
    <w:rsid w:val="00A92232"/>
    <w:rsid w:val="00AB303A"/>
    <w:rsid w:val="00AB558B"/>
    <w:rsid w:val="00AC3F2D"/>
    <w:rsid w:val="00AD48D6"/>
    <w:rsid w:val="00AD5CE3"/>
    <w:rsid w:val="00AD78AB"/>
    <w:rsid w:val="00AF2A1E"/>
    <w:rsid w:val="00AF540F"/>
    <w:rsid w:val="00AF5C96"/>
    <w:rsid w:val="00B01574"/>
    <w:rsid w:val="00B115B7"/>
    <w:rsid w:val="00B30427"/>
    <w:rsid w:val="00B40790"/>
    <w:rsid w:val="00B417D7"/>
    <w:rsid w:val="00B446EA"/>
    <w:rsid w:val="00B553F2"/>
    <w:rsid w:val="00B56609"/>
    <w:rsid w:val="00B65ADE"/>
    <w:rsid w:val="00B73864"/>
    <w:rsid w:val="00B86F49"/>
    <w:rsid w:val="00B91DDE"/>
    <w:rsid w:val="00B921B8"/>
    <w:rsid w:val="00B939B5"/>
    <w:rsid w:val="00BA37E9"/>
    <w:rsid w:val="00BA3901"/>
    <w:rsid w:val="00BA3AC3"/>
    <w:rsid w:val="00BA79CF"/>
    <w:rsid w:val="00BC3BB6"/>
    <w:rsid w:val="00BF093C"/>
    <w:rsid w:val="00BF0A94"/>
    <w:rsid w:val="00BF190A"/>
    <w:rsid w:val="00BF2565"/>
    <w:rsid w:val="00BF4BC0"/>
    <w:rsid w:val="00C142EA"/>
    <w:rsid w:val="00C213A0"/>
    <w:rsid w:val="00C2241F"/>
    <w:rsid w:val="00C229C6"/>
    <w:rsid w:val="00C25250"/>
    <w:rsid w:val="00C420C2"/>
    <w:rsid w:val="00C50E9B"/>
    <w:rsid w:val="00C53CCA"/>
    <w:rsid w:val="00C5527E"/>
    <w:rsid w:val="00C72BC4"/>
    <w:rsid w:val="00C7531A"/>
    <w:rsid w:val="00C8577F"/>
    <w:rsid w:val="00C85834"/>
    <w:rsid w:val="00CA54AC"/>
    <w:rsid w:val="00CA76F3"/>
    <w:rsid w:val="00CB32A5"/>
    <w:rsid w:val="00CC228C"/>
    <w:rsid w:val="00CE6A96"/>
    <w:rsid w:val="00CF317A"/>
    <w:rsid w:val="00CF5B85"/>
    <w:rsid w:val="00D00E80"/>
    <w:rsid w:val="00D056A2"/>
    <w:rsid w:val="00D06F8F"/>
    <w:rsid w:val="00D107B4"/>
    <w:rsid w:val="00D11D91"/>
    <w:rsid w:val="00D125E9"/>
    <w:rsid w:val="00D178F5"/>
    <w:rsid w:val="00D17D51"/>
    <w:rsid w:val="00D26BAD"/>
    <w:rsid w:val="00D4308E"/>
    <w:rsid w:val="00D46781"/>
    <w:rsid w:val="00D47FD2"/>
    <w:rsid w:val="00D617D6"/>
    <w:rsid w:val="00D92D59"/>
    <w:rsid w:val="00DB7905"/>
    <w:rsid w:val="00DF1BA0"/>
    <w:rsid w:val="00DF2B18"/>
    <w:rsid w:val="00DF45FD"/>
    <w:rsid w:val="00DF639D"/>
    <w:rsid w:val="00E01BBC"/>
    <w:rsid w:val="00E079B6"/>
    <w:rsid w:val="00E133C4"/>
    <w:rsid w:val="00E13986"/>
    <w:rsid w:val="00E21C15"/>
    <w:rsid w:val="00E2412C"/>
    <w:rsid w:val="00E24ECE"/>
    <w:rsid w:val="00E36F62"/>
    <w:rsid w:val="00E54A21"/>
    <w:rsid w:val="00E56DB0"/>
    <w:rsid w:val="00E61562"/>
    <w:rsid w:val="00E62A4F"/>
    <w:rsid w:val="00E62FF4"/>
    <w:rsid w:val="00E67C5E"/>
    <w:rsid w:val="00E957D1"/>
    <w:rsid w:val="00EA0C89"/>
    <w:rsid w:val="00EA391C"/>
    <w:rsid w:val="00EB0FC2"/>
    <w:rsid w:val="00EE2660"/>
    <w:rsid w:val="00EE7F96"/>
    <w:rsid w:val="00EF3BE7"/>
    <w:rsid w:val="00F0551D"/>
    <w:rsid w:val="00F15E31"/>
    <w:rsid w:val="00F2431A"/>
    <w:rsid w:val="00F3627A"/>
    <w:rsid w:val="00F368D4"/>
    <w:rsid w:val="00F435D7"/>
    <w:rsid w:val="00F55D65"/>
    <w:rsid w:val="00F67DEC"/>
    <w:rsid w:val="00F7097D"/>
    <w:rsid w:val="00F76502"/>
    <w:rsid w:val="00F83C31"/>
    <w:rsid w:val="00F8568E"/>
    <w:rsid w:val="00FB3182"/>
    <w:rsid w:val="00FC30D0"/>
    <w:rsid w:val="00FC763A"/>
    <w:rsid w:val="00FD7538"/>
    <w:rsid w:val="00FE3EAA"/>
    <w:rsid w:val="00FF4A87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08461D"/>
    <w:pPr>
      <w:suppressAutoHyphens/>
      <w:jc w:val="both"/>
    </w:pPr>
    <w:rPr>
      <w:rFonts w:ascii="Calibri" w:hAnsi="Calibri"/>
      <w:sz w:val="22"/>
      <w:lang w:val="es-CL" w:eastAsia="ar-SA"/>
    </w:rPr>
  </w:style>
  <w:style w:type="paragraph" w:styleId="Ttulo1">
    <w:name w:val="heading 1"/>
    <w:aliases w:val="Título 11,H1,Nombre del Proceso,1 ghost,g,Tabla Contenido 1,h1,II+,I,h11,II+1,I1,Head1,level 1,Level 1 Head,heading 1,CAPITULO,chapter,section:1,h12,II+2,chapter1,section:11,level 11,Level 1 Head1,H11,h111,II+11,h13,II+3,I2,chapter2,section:12"/>
    <w:basedOn w:val="Normal"/>
    <w:next w:val="Normal"/>
    <w:link w:val="Ttulo1Car"/>
    <w:autoRedefine/>
    <w:qFormat/>
    <w:rsid w:val="0008461D"/>
    <w:pPr>
      <w:keepNext/>
      <w:numPr>
        <w:numId w:val="3"/>
      </w:numPr>
      <w:autoSpaceDE w:val="0"/>
      <w:spacing w:before="240" w:after="60"/>
      <w:jc w:val="left"/>
      <w:outlineLvl w:val="0"/>
    </w:pPr>
    <w:rPr>
      <w:b/>
      <w:caps/>
      <w:color w:val="000080"/>
      <w:kern w:val="36"/>
      <w:sz w:val="32"/>
      <w:lang w:val="es-ES_tradnl"/>
    </w:rPr>
  </w:style>
  <w:style w:type="paragraph" w:styleId="Ttulo2">
    <w:name w:val="heading 2"/>
    <w:aliases w:val="Título 2 Car1,Título 2 Car Car,Título 2 Car1 Car Car,Título 2 Car Car Car Car,Título 2 Car1 Car Car Car Car,Título 2 Car Car Car Car Car Car,Título 2 Car Car1,Título 2 Car1 Car Car1,Título 2 Car Car Car Car1,título 2,Portadilla 2,H2,H21,H22,h2"/>
    <w:basedOn w:val="Ttulo1"/>
    <w:next w:val="Normal"/>
    <w:link w:val="Ttulo2Car"/>
    <w:qFormat/>
    <w:rsid w:val="0008461D"/>
    <w:pPr>
      <w:numPr>
        <w:ilvl w:val="1"/>
      </w:numPr>
      <w:outlineLvl w:val="1"/>
    </w:pPr>
    <w:rPr>
      <w:sz w:val="28"/>
    </w:rPr>
  </w:style>
  <w:style w:type="paragraph" w:styleId="Ttulo3">
    <w:name w:val="heading 3"/>
    <w:aliases w:val="H3,h3,Titulo 1,3,l3,Level 3 Head,heading 3,section:3,Org Heading 1,HHHeading,3 bullet,b,Título 3 abs,Título 31,Section,Título 3 Car Car,Título 3 Car Car Car,Heading 3 - olnd,Heading 3 - old,Bold Head,bh,H31,Table Attribute Heading"/>
    <w:basedOn w:val="Normal"/>
    <w:next w:val="Normal"/>
    <w:link w:val="Ttulo3Car"/>
    <w:qFormat/>
    <w:rsid w:val="00662D1C"/>
    <w:pPr>
      <w:keepNext/>
      <w:numPr>
        <w:ilvl w:val="2"/>
        <w:numId w:val="3"/>
      </w:numPr>
      <w:spacing w:before="240" w:after="60"/>
      <w:outlineLvl w:val="2"/>
    </w:pPr>
    <w:rPr>
      <w:rFonts w:ascii="Helvetica" w:hAnsi="Helvetica"/>
      <w:b/>
      <w:color w:val="000080"/>
      <w:sz w:val="28"/>
    </w:rPr>
  </w:style>
  <w:style w:type="paragraph" w:styleId="Ttulo4">
    <w:name w:val="heading 4"/>
    <w:aliases w:val="Map Title,MOVE-it 4,Titulo2,Título 4s,h4,a.,4 dash,d,bullet,bl,bb,parapoint,¶,Fab-4,T5,Heading 4 Char1,Heading 4 Char Char,Heading 4 Char Char Char Char Char Char,Sub-paragraph,Header 4,l4,BFs,Scnr,Heading3.5,Subhead C,RFQ3,Sub-paragraph1,h41,4"/>
    <w:basedOn w:val="Normal"/>
    <w:next w:val="Normal"/>
    <w:link w:val="Ttulo4Car"/>
    <w:qFormat/>
    <w:rsid w:val="00662D1C"/>
    <w:pPr>
      <w:keepNext/>
      <w:numPr>
        <w:ilvl w:val="3"/>
        <w:numId w:val="3"/>
      </w:numPr>
      <w:outlineLvl w:val="3"/>
    </w:pPr>
    <w:rPr>
      <w:b/>
      <w:color w:val="000066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662D1C"/>
    <w:pPr>
      <w:keepNext/>
      <w:numPr>
        <w:ilvl w:val="4"/>
        <w:numId w:val="3"/>
      </w:numPr>
      <w:outlineLvl w:val="4"/>
    </w:pPr>
    <w:rPr>
      <w:rFonts w:ascii="Helvetica-Narrow" w:hAnsi="Helvetica-Narrow"/>
      <w:u w:val="single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662D1C"/>
    <w:pPr>
      <w:numPr>
        <w:ilvl w:val="5"/>
        <w:numId w:val="3"/>
      </w:numPr>
      <w:spacing w:before="240" w:after="60"/>
      <w:outlineLvl w:val="5"/>
    </w:pPr>
    <w:rPr>
      <w:i/>
      <w:lang w:val="es-ES_tradnl"/>
    </w:rPr>
  </w:style>
  <w:style w:type="paragraph" w:styleId="Ttulo7">
    <w:name w:val="heading 7"/>
    <w:basedOn w:val="Normal"/>
    <w:next w:val="Normal"/>
    <w:link w:val="Ttulo7Car"/>
    <w:qFormat/>
    <w:rsid w:val="00662D1C"/>
    <w:pPr>
      <w:numPr>
        <w:ilvl w:val="6"/>
        <w:numId w:val="3"/>
      </w:numPr>
      <w:spacing w:before="240" w:after="60"/>
      <w:outlineLvl w:val="6"/>
    </w:pPr>
    <w:rPr>
      <w:rFonts w:ascii="Arial" w:hAnsi="Arial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662D1C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lang w:val="es-ES_tradnl"/>
    </w:rPr>
  </w:style>
  <w:style w:type="paragraph" w:styleId="Ttulo9">
    <w:name w:val="heading 9"/>
    <w:basedOn w:val="Normal"/>
    <w:next w:val="Normal"/>
    <w:link w:val="Ttulo9Car"/>
    <w:qFormat/>
    <w:rsid w:val="00662D1C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1 Car,H1 Car,Nombre del Proceso Car,1 ghost Car,g Car,Tabla Contenido 1 Car,h1 Car,II+ Car,I Car,h11 Car,II+1 Car,I1 Car,Head1 Car,level 1 Car,Level 1 Head Car,heading 1 Car,CAPITULO Car,chapter Car,section:1 Car,h12 Car,II+2 Car"/>
    <w:basedOn w:val="Fuentedeprrafopredeter"/>
    <w:link w:val="Ttulo1"/>
    <w:locked/>
    <w:rsid w:val="00231BEB"/>
    <w:rPr>
      <w:rFonts w:ascii="Calibri" w:hAnsi="Calibri"/>
      <w:b/>
      <w:caps/>
      <w:color w:val="000080"/>
      <w:kern w:val="36"/>
      <w:sz w:val="32"/>
      <w:lang w:val="es-ES_tradnl" w:eastAsia="ar-SA"/>
    </w:rPr>
  </w:style>
  <w:style w:type="character" w:customStyle="1" w:styleId="Ttulo2Car">
    <w:name w:val="Título 2 Car"/>
    <w:aliases w:val="Título 2 Car1 Car,Título 2 Car Car Car,Título 2 Car1 Car Car Car,Título 2 Car Car Car Car Car,Título 2 Car1 Car Car Car Car Car,Título 2 Car Car Car Car Car Car Car,Título 2 Car Car1 Car,Título 2 Car1 Car Car1 Car,título 2 Car,H2 Car,h2 Car"/>
    <w:basedOn w:val="Ttulo1Car"/>
    <w:link w:val="Ttulo2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character" w:customStyle="1" w:styleId="Ttulo3Car">
    <w:name w:val="Título 3 Car"/>
    <w:aliases w:val="H3 Car,h3 Car,Titulo 1 Car,3 Car,l3 Car,Level 3 Head Car,heading 3 Car,section:3 Car,Org Heading 1 Car,HHHeading Car,3 bullet Car,b Car,Título 3 abs Car,Título 31 Car,Section Car,Título 3 Car Car Car1,Título 3 Car Car Car Car,Bold Head Car"/>
    <w:basedOn w:val="Fuentedeprrafopredeter"/>
    <w:link w:val="Ttulo3"/>
    <w:locked/>
    <w:rsid w:val="008A13A3"/>
    <w:rPr>
      <w:rFonts w:ascii="Helvetica" w:hAnsi="Helvetica"/>
      <w:b/>
      <w:color w:val="000080"/>
      <w:sz w:val="28"/>
      <w:lang w:val="es-CL" w:eastAsia="ar-SA"/>
    </w:rPr>
  </w:style>
  <w:style w:type="character" w:customStyle="1" w:styleId="Ttulo4Car">
    <w:name w:val="Título 4 Car"/>
    <w:aliases w:val="Map Title Car,MOVE-it 4 Car,Titulo2 Car,Título 4s Car,h4 Car,a. Car,4 dash Car,d Car,bullet Car,bl Car,bb Car,parapoint Car,¶ Car,Fab-4 Car,T5 Car,Heading 4 Char1 Car,Heading 4 Char Char Car,Heading 4 Char Char Char Char Char Char Car,4 Car"/>
    <w:basedOn w:val="Fuentedeprrafopredeter"/>
    <w:link w:val="Ttulo4"/>
    <w:locked/>
    <w:rsid w:val="008A13A3"/>
    <w:rPr>
      <w:rFonts w:ascii="Calibri" w:hAnsi="Calibri"/>
      <w:b/>
      <w:color w:val="000066"/>
      <w:sz w:val="22"/>
      <w:lang w:val="es-ES_tradnl" w:eastAsia="ar-SA"/>
    </w:rPr>
  </w:style>
  <w:style w:type="character" w:customStyle="1" w:styleId="Ttulo5Car">
    <w:name w:val="Título 5 Car"/>
    <w:basedOn w:val="Fuentedeprrafopredeter"/>
    <w:link w:val="Ttulo5"/>
    <w:locked/>
    <w:rsid w:val="008A13A3"/>
    <w:rPr>
      <w:rFonts w:ascii="Helvetica-Narrow" w:hAnsi="Helvetica-Narrow"/>
      <w:sz w:val="22"/>
      <w:u w:val="single"/>
      <w:lang w:val="es-ES_tradnl" w:eastAsia="ar-SA"/>
    </w:rPr>
  </w:style>
  <w:style w:type="character" w:customStyle="1" w:styleId="Ttulo6Car">
    <w:name w:val="Título 6 Car"/>
    <w:basedOn w:val="Fuentedeprrafopredeter"/>
    <w:link w:val="Ttulo6"/>
    <w:locked/>
    <w:rsid w:val="008A13A3"/>
    <w:rPr>
      <w:rFonts w:ascii="Calibri" w:hAnsi="Calibri"/>
      <w:i/>
      <w:sz w:val="22"/>
      <w:lang w:val="es-ES_tradnl" w:eastAsia="ar-SA"/>
    </w:rPr>
  </w:style>
  <w:style w:type="character" w:customStyle="1" w:styleId="Ttulo7Car">
    <w:name w:val="Título 7 Car"/>
    <w:basedOn w:val="Fuentedeprrafopredeter"/>
    <w:link w:val="Ttulo7"/>
    <w:locked/>
    <w:rsid w:val="008A13A3"/>
    <w:rPr>
      <w:rFonts w:ascii="Arial" w:hAnsi="Arial"/>
      <w:sz w:val="22"/>
      <w:lang w:val="es-ES_tradnl" w:eastAsia="ar-SA"/>
    </w:rPr>
  </w:style>
  <w:style w:type="character" w:customStyle="1" w:styleId="Ttulo8Car">
    <w:name w:val="Título 8 Car"/>
    <w:basedOn w:val="Fuentedeprrafopredeter"/>
    <w:link w:val="Ttulo8"/>
    <w:locked/>
    <w:rsid w:val="008A13A3"/>
    <w:rPr>
      <w:rFonts w:ascii="Arial" w:hAnsi="Arial"/>
      <w:i/>
      <w:sz w:val="22"/>
      <w:lang w:val="es-ES_tradnl" w:eastAsia="ar-SA"/>
    </w:rPr>
  </w:style>
  <w:style w:type="character" w:customStyle="1" w:styleId="Ttulo9Car">
    <w:name w:val="Título 9 Car"/>
    <w:basedOn w:val="Fuentedeprrafopredeter"/>
    <w:link w:val="Ttulo9"/>
    <w:locked/>
    <w:rsid w:val="008A13A3"/>
    <w:rPr>
      <w:rFonts w:ascii="Arial" w:hAnsi="Arial"/>
      <w:b/>
      <w:i/>
      <w:sz w:val="18"/>
      <w:lang w:val="es-ES_tradnl" w:eastAsia="ar-SA"/>
    </w:rPr>
  </w:style>
  <w:style w:type="character" w:customStyle="1" w:styleId="WW8Num1z0">
    <w:name w:val="WW8Num1z0"/>
    <w:rsid w:val="00662D1C"/>
    <w:rPr>
      <w:rFonts w:ascii="Verdana" w:hAnsi="Verdana"/>
      <w:b/>
      <w:caps/>
      <w:sz w:val="32"/>
    </w:rPr>
  </w:style>
  <w:style w:type="character" w:customStyle="1" w:styleId="WW8Num1z1">
    <w:name w:val="WW8Num1z1"/>
    <w:rsid w:val="00662D1C"/>
    <w:rPr>
      <w:rFonts w:ascii="Verdana" w:hAnsi="Verdana"/>
      <w:b/>
      <w:caps/>
      <w:sz w:val="28"/>
    </w:rPr>
  </w:style>
  <w:style w:type="character" w:customStyle="1" w:styleId="WW8Num1z2">
    <w:name w:val="WW8Num1z2"/>
    <w:rsid w:val="00662D1C"/>
    <w:rPr>
      <w:rFonts w:ascii="Verdana" w:hAnsi="Verdana"/>
      <w:b/>
      <w:caps/>
      <w:position w:val="0"/>
      <w:sz w:val="24"/>
      <w:vertAlign w:val="baseline"/>
    </w:rPr>
  </w:style>
  <w:style w:type="character" w:customStyle="1" w:styleId="WW8Num1z3">
    <w:name w:val="WW8Num1z3"/>
    <w:rsid w:val="00662D1C"/>
    <w:rPr>
      <w:rFonts w:ascii="Verdana" w:hAnsi="Verdana"/>
      <w:b/>
      <w:i/>
      <w:sz w:val="24"/>
    </w:rPr>
  </w:style>
  <w:style w:type="character" w:customStyle="1" w:styleId="WW8Num1z4">
    <w:name w:val="WW8Num1z4"/>
    <w:rsid w:val="00662D1C"/>
  </w:style>
  <w:style w:type="character" w:customStyle="1" w:styleId="WW8Num2z0">
    <w:name w:val="WW8Num2z0"/>
    <w:rsid w:val="00662D1C"/>
    <w:rPr>
      <w:rFonts w:ascii="Symbol" w:hAnsi="Symbol"/>
    </w:rPr>
  </w:style>
  <w:style w:type="character" w:customStyle="1" w:styleId="WW8Num2z1">
    <w:name w:val="WW8Num2z1"/>
    <w:rsid w:val="00662D1C"/>
    <w:rPr>
      <w:rFonts w:ascii="Courier New" w:hAnsi="Courier New"/>
    </w:rPr>
  </w:style>
  <w:style w:type="character" w:customStyle="1" w:styleId="WW8Num2z2">
    <w:name w:val="WW8Num2z2"/>
    <w:rsid w:val="00662D1C"/>
    <w:rPr>
      <w:rFonts w:ascii="Wingdings" w:hAnsi="Wingdings"/>
    </w:rPr>
  </w:style>
  <w:style w:type="character" w:customStyle="1" w:styleId="WW8Num3z0">
    <w:name w:val="WW8Num3z0"/>
    <w:rsid w:val="00662D1C"/>
    <w:rPr>
      <w:rFonts w:ascii="Symbol" w:hAnsi="Symbol"/>
    </w:rPr>
  </w:style>
  <w:style w:type="character" w:customStyle="1" w:styleId="WW8Num3z1">
    <w:name w:val="WW8Num3z1"/>
    <w:rsid w:val="00662D1C"/>
    <w:rPr>
      <w:rFonts w:ascii="Courier New" w:hAnsi="Courier New"/>
    </w:rPr>
  </w:style>
  <w:style w:type="character" w:customStyle="1" w:styleId="WW8Num3z2">
    <w:name w:val="WW8Num3z2"/>
    <w:rsid w:val="00662D1C"/>
    <w:rPr>
      <w:rFonts w:ascii="Wingdings" w:hAnsi="Wingdings"/>
    </w:rPr>
  </w:style>
  <w:style w:type="character" w:customStyle="1" w:styleId="WW8Num4z0">
    <w:name w:val="WW8Num4z0"/>
    <w:rsid w:val="00662D1C"/>
    <w:rPr>
      <w:rFonts w:ascii="Symbol" w:hAnsi="Symbol"/>
    </w:rPr>
  </w:style>
  <w:style w:type="character" w:customStyle="1" w:styleId="WW8Num4z1">
    <w:name w:val="WW8Num4z1"/>
    <w:rsid w:val="00662D1C"/>
    <w:rPr>
      <w:rFonts w:ascii="Courier New" w:hAnsi="Courier New"/>
    </w:rPr>
  </w:style>
  <w:style w:type="character" w:customStyle="1" w:styleId="WW8Num4z2">
    <w:name w:val="WW8Num4z2"/>
    <w:rsid w:val="00662D1C"/>
    <w:rPr>
      <w:rFonts w:ascii="Wingdings" w:hAnsi="Wingdings"/>
    </w:rPr>
  </w:style>
  <w:style w:type="character" w:customStyle="1" w:styleId="WW8Num5z0">
    <w:name w:val="WW8Num5z0"/>
    <w:rsid w:val="00662D1C"/>
    <w:rPr>
      <w:rFonts w:ascii="Symbol" w:hAnsi="Symbol"/>
    </w:rPr>
  </w:style>
  <w:style w:type="character" w:customStyle="1" w:styleId="WW8Num5z1">
    <w:name w:val="WW8Num5z1"/>
    <w:rsid w:val="00662D1C"/>
    <w:rPr>
      <w:rFonts w:ascii="Courier New" w:hAnsi="Courier New"/>
    </w:rPr>
  </w:style>
  <w:style w:type="character" w:customStyle="1" w:styleId="WW8Num5z2">
    <w:name w:val="WW8Num5z2"/>
    <w:rsid w:val="00662D1C"/>
    <w:rPr>
      <w:rFonts w:ascii="Wingdings" w:hAnsi="Wingdings"/>
    </w:rPr>
  </w:style>
  <w:style w:type="character" w:customStyle="1" w:styleId="WW8Num6z0">
    <w:name w:val="WW8Num6z0"/>
    <w:rsid w:val="00662D1C"/>
    <w:rPr>
      <w:rFonts w:ascii="Symbol" w:hAnsi="Symbol"/>
    </w:rPr>
  </w:style>
  <w:style w:type="character" w:customStyle="1" w:styleId="WW8Num6z1">
    <w:name w:val="WW8Num6z1"/>
    <w:rsid w:val="00662D1C"/>
    <w:rPr>
      <w:rFonts w:ascii="Courier New" w:hAnsi="Courier New"/>
    </w:rPr>
  </w:style>
  <w:style w:type="character" w:customStyle="1" w:styleId="WW8Num6z2">
    <w:name w:val="WW8Num6z2"/>
    <w:rsid w:val="00662D1C"/>
    <w:rPr>
      <w:rFonts w:ascii="Wingdings" w:hAnsi="Wingdings"/>
    </w:rPr>
  </w:style>
  <w:style w:type="character" w:customStyle="1" w:styleId="WW8Num7z0">
    <w:name w:val="WW8Num7z0"/>
    <w:rsid w:val="00662D1C"/>
    <w:rPr>
      <w:rFonts w:ascii="Symbol" w:hAnsi="Symbol"/>
    </w:rPr>
  </w:style>
  <w:style w:type="character" w:customStyle="1" w:styleId="WW8Num7z1">
    <w:name w:val="WW8Num7z1"/>
    <w:rsid w:val="00662D1C"/>
    <w:rPr>
      <w:rFonts w:ascii="Courier New" w:hAnsi="Courier New"/>
    </w:rPr>
  </w:style>
  <w:style w:type="character" w:customStyle="1" w:styleId="WW8Num7z2">
    <w:name w:val="WW8Num7z2"/>
    <w:rsid w:val="00662D1C"/>
    <w:rPr>
      <w:rFonts w:ascii="Wingdings" w:hAnsi="Wingdings"/>
    </w:rPr>
  </w:style>
  <w:style w:type="character" w:customStyle="1" w:styleId="WW8Num8z0">
    <w:name w:val="WW8Num8z0"/>
    <w:rsid w:val="00662D1C"/>
    <w:rPr>
      <w:rFonts w:ascii="Symbol" w:hAnsi="Symbol"/>
    </w:rPr>
  </w:style>
  <w:style w:type="character" w:customStyle="1" w:styleId="WW8Num8z1">
    <w:name w:val="WW8Num8z1"/>
    <w:rsid w:val="00662D1C"/>
    <w:rPr>
      <w:rFonts w:ascii="Courier New" w:hAnsi="Courier New"/>
    </w:rPr>
  </w:style>
  <w:style w:type="character" w:customStyle="1" w:styleId="WW8Num8z2">
    <w:name w:val="WW8Num8z2"/>
    <w:rsid w:val="00662D1C"/>
    <w:rPr>
      <w:rFonts w:ascii="Wingdings" w:hAnsi="Wingdings"/>
    </w:rPr>
  </w:style>
  <w:style w:type="character" w:customStyle="1" w:styleId="WW8Num9z0">
    <w:name w:val="WW8Num9z0"/>
    <w:rsid w:val="00662D1C"/>
    <w:rPr>
      <w:rFonts w:ascii="Symbol" w:hAnsi="Symbol"/>
    </w:rPr>
  </w:style>
  <w:style w:type="character" w:customStyle="1" w:styleId="WW8Num9z1">
    <w:name w:val="WW8Num9z1"/>
    <w:rsid w:val="00662D1C"/>
    <w:rPr>
      <w:rFonts w:ascii="Courier New" w:hAnsi="Courier New"/>
    </w:rPr>
  </w:style>
  <w:style w:type="character" w:customStyle="1" w:styleId="WW8Num9z2">
    <w:name w:val="WW8Num9z2"/>
    <w:rsid w:val="00662D1C"/>
    <w:rPr>
      <w:rFonts w:ascii="Wingdings" w:hAnsi="Wingdings"/>
    </w:rPr>
  </w:style>
  <w:style w:type="character" w:customStyle="1" w:styleId="WW8Num10z0">
    <w:name w:val="WW8Num10z0"/>
    <w:rsid w:val="00662D1C"/>
    <w:rPr>
      <w:rFonts w:ascii="Symbol" w:hAnsi="Symbol"/>
    </w:rPr>
  </w:style>
  <w:style w:type="character" w:customStyle="1" w:styleId="WW8Num10z1">
    <w:name w:val="WW8Num10z1"/>
    <w:rsid w:val="00662D1C"/>
    <w:rPr>
      <w:rFonts w:ascii="Courier New" w:hAnsi="Courier New"/>
    </w:rPr>
  </w:style>
  <w:style w:type="character" w:customStyle="1" w:styleId="WW8Num10z2">
    <w:name w:val="WW8Num10z2"/>
    <w:rsid w:val="00662D1C"/>
    <w:rPr>
      <w:rFonts w:ascii="Wingdings" w:hAnsi="Wingdings"/>
    </w:rPr>
  </w:style>
  <w:style w:type="character" w:customStyle="1" w:styleId="WW8Num11z0">
    <w:name w:val="WW8Num11z0"/>
    <w:rsid w:val="00662D1C"/>
    <w:rPr>
      <w:rFonts w:ascii="Symbol" w:hAnsi="Symbol"/>
    </w:rPr>
  </w:style>
  <w:style w:type="character" w:customStyle="1" w:styleId="WW8Num11z1">
    <w:name w:val="WW8Num11z1"/>
    <w:rsid w:val="00662D1C"/>
    <w:rPr>
      <w:rFonts w:ascii="Courier New" w:hAnsi="Courier New"/>
    </w:rPr>
  </w:style>
  <w:style w:type="character" w:customStyle="1" w:styleId="WW8Num11z2">
    <w:name w:val="WW8Num11z2"/>
    <w:rsid w:val="00662D1C"/>
    <w:rPr>
      <w:rFonts w:ascii="Wingdings" w:hAnsi="Wingdings"/>
    </w:rPr>
  </w:style>
  <w:style w:type="character" w:customStyle="1" w:styleId="WW8Num12z0">
    <w:name w:val="WW8Num12z0"/>
    <w:rsid w:val="00662D1C"/>
    <w:rPr>
      <w:rFonts w:ascii="Symbol" w:hAnsi="Symbol"/>
    </w:rPr>
  </w:style>
  <w:style w:type="character" w:customStyle="1" w:styleId="WW8Num12z1">
    <w:name w:val="WW8Num12z1"/>
    <w:rsid w:val="00662D1C"/>
    <w:rPr>
      <w:rFonts w:ascii="Courier New" w:hAnsi="Courier New"/>
    </w:rPr>
  </w:style>
  <w:style w:type="character" w:customStyle="1" w:styleId="WW8Num12z2">
    <w:name w:val="WW8Num12z2"/>
    <w:rsid w:val="00662D1C"/>
    <w:rPr>
      <w:rFonts w:ascii="Wingdings" w:hAnsi="Wingdings"/>
    </w:rPr>
  </w:style>
  <w:style w:type="character" w:customStyle="1" w:styleId="WW8Num13z0">
    <w:name w:val="WW8Num13z0"/>
    <w:rsid w:val="00662D1C"/>
    <w:rPr>
      <w:rFonts w:ascii="Symbol" w:hAnsi="Symbol"/>
    </w:rPr>
  </w:style>
  <w:style w:type="character" w:customStyle="1" w:styleId="WW8Num13z1">
    <w:name w:val="WW8Num13z1"/>
    <w:rsid w:val="00662D1C"/>
    <w:rPr>
      <w:rFonts w:ascii="Courier New" w:hAnsi="Courier New"/>
    </w:rPr>
  </w:style>
  <w:style w:type="character" w:customStyle="1" w:styleId="WW8Num13z2">
    <w:name w:val="WW8Num13z2"/>
    <w:rsid w:val="00662D1C"/>
    <w:rPr>
      <w:rFonts w:ascii="Wingdings" w:hAnsi="Wingdings"/>
    </w:rPr>
  </w:style>
  <w:style w:type="character" w:customStyle="1" w:styleId="WW8Num14z0">
    <w:name w:val="WW8Num14z0"/>
    <w:rsid w:val="00662D1C"/>
    <w:rPr>
      <w:rFonts w:ascii="Symbol" w:hAnsi="Symbol"/>
    </w:rPr>
  </w:style>
  <w:style w:type="character" w:customStyle="1" w:styleId="WW8Num14z1">
    <w:name w:val="WW8Num14z1"/>
    <w:rsid w:val="00662D1C"/>
    <w:rPr>
      <w:rFonts w:ascii="Courier New" w:hAnsi="Courier New"/>
    </w:rPr>
  </w:style>
  <w:style w:type="character" w:customStyle="1" w:styleId="WW8Num14z2">
    <w:name w:val="WW8Num14z2"/>
    <w:rsid w:val="00662D1C"/>
    <w:rPr>
      <w:rFonts w:ascii="Wingdings" w:hAnsi="Wingdings"/>
    </w:rPr>
  </w:style>
  <w:style w:type="character" w:customStyle="1" w:styleId="WW8Num15z0">
    <w:name w:val="WW8Num15z0"/>
    <w:rsid w:val="00662D1C"/>
    <w:rPr>
      <w:rFonts w:ascii="Symbol" w:hAnsi="Symbol"/>
    </w:rPr>
  </w:style>
  <w:style w:type="character" w:customStyle="1" w:styleId="WW8Num15z1">
    <w:name w:val="WW8Num15z1"/>
    <w:rsid w:val="00662D1C"/>
    <w:rPr>
      <w:rFonts w:ascii="Courier New" w:hAnsi="Courier New"/>
    </w:rPr>
  </w:style>
  <w:style w:type="character" w:customStyle="1" w:styleId="WW8Num15z2">
    <w:name w:val="WW8Num15z2"/>
    <w:rsid w:val="00662D1C"/>
    <w:rPr>
      <w:rFonts w:ascii="Wingdings" w:hAnsi="Wingdings"/>
    </w:rPr>
  </w:style>
  <w:style w:type="character" w:customStyle="1" w:styleId="WW8Num16z0">
    <w:name w:val="WW8Num16z0"/>
    <w:rsid w:val="00662D1C"/>
    <w:rPr>
      <w:rFonts w:ascii="Symbol" w:hAnsi="Symbol"/>
    </w:rPr>
  </w:style>
  <w:style w:type="character" w:customStyle="1" w:styleId="WW8Num16z1">
    <w:name w:val="WW8Num16z1"/>
    <w:rsid w:val="00662D1C"/>
    <w:rPr>
      <w:rFonts w:ascii="Courier New" w:hAnsi="Courier New"/>
    </w:rPr>
  </w:style>
  <w:style w:type="character" w:customStyle="1" w:styleId="WW8Num16z2">
    <w:name w:val="WW8Num16z2"/>
    <w:rsid w:val="00662D1C"/>
    <w:rPr>
      <w:rFonts w:ascii="Wingdings" w:hAnsi="Wingdings"/>
    </w:rPr>
  </w:style>
  <w:style w:type="character" w:customStyle="1" w:styleId="WW8Num17z0">
    <w:name w:val="WW8Num17z0"/>
    <w:rsid w:val="00662D1C"/>
    <w:rPr>
      <w:rFonts w:ascii="Symbol" w:hAnsi="Symbol"/>
    </w:rPr>
  </w:style>
  <w:style w:type="character" w:customStyle="1" w:styleId="WW8Num17z1">
    <w:name w:val="WW8Num17z1"/>
    <w:rsid w:val="00662D1C"/>
    <w:rPr>
      <w:rFonts w:ascii="Courier New" w:hAnsi="Courier New"/>
    </w:rPr>
  </w:style>
  <w:style w:type="character" w:customStyle="1" w:styleId="WW8Num17z2">
    <w:name w:val="WW8Num17z2"/>
    <w:rsid w:val="00662D1C"/>
    <w:rPr>
      <w:rFonts w:ascii="Wingdings" w:hAnsi="Wingdings"/>
    </w:rPr>
  </w:style>
  <w:style w:type="character" w:customStyle="1" w:styleId="WW8Num18z0">
    <w:name w:val="WW8Num18z0"/>
    <w:rsid w:val="00662D1C"/>
    <w:rPr>
      <w:rFonts w:ascii="Symbol" w:hAnsi="Symbol"/>
    </w:rPr>
  </w:style>
  <w:style w:type="character" w:customStyle="1" w:styleId="WW8Num18z1">
    <w:name w:val="WW8Num18z1"/>
    <w:rsid w:val="00662D1C"/>
    <w:rPr>
      <w:rFonts w:ascii="Courier New" w:hAnsi="Courier New"/>
    </w:rPr>
  </w:style>
  <w:style w:type="character" w:customStyle="1" w:styleId="WW8Num18z2">
    <w:name w:val="WW8Num18z2"/>
    <w:rsid w:val="00662D1C"/>
    <w:rPr>
      <w:rFonts w:ascii="Wingdings" w:hAnsi="Wingdings"/>
    </w:rPr>
  </w:style>
  <w:style w:type="character" w:customStyle="1" w:styleId="WW8Num19z0">
    <w:name w:val="WW8Num19z0"/>
    <w:rsid w:val="00662D1C"/>
    <w:rPr>
      <w:rFonts w:ascii="Symbol" w:hAnsi="Symbol"/>
    </w:rPr>
  </w:style>
  <w:style w:type="character" w:customStyle="1" w:styleId="WW8Num19z1">
    <w:name w:val="WW8Num19z1"/>
    <w:rsid w:val="00662D1C"/>
    <w:rPr>
      <w:rFonts w:ascii="Courier New" w:hAnsi="Courier New"/>
    </w:rPr>
  </w:style>
  <w:style w:type="character" w:customStyle="1" w:styleId="WW8Num19z2">
    <w:name w:val="WW8Num19z2"/>
    <w:rsid w:val="00662D1C"/>
    <w:rPr>
      <w:rFonts w:ascii="Wingdings" w:hAnsi="Wingdings"/>
    </w:rPr>
  </w:style>
  <w:style w:type="character" w:customStyle="1" w:styleId="WW8Num20z0">
    <w:name w:val="WW8Num20z0"/>
    <w:rsid w:val="00662D1C"/>
    <w:rPr>
      <w:rFonts w:ascii="Symbol" w:hAnsi="Symbol"/>
    </w:rPr>
  </w:style>
  <w:style w:type="character" w:customStyle="1" w:styleId="WW8Num20z1">
    <w:name w:val="WW8Num20z1"/>
    <w:rsid w:val="00662D1C"/>
    <w:rPr>
      <w:rFonts w:ascii="Courier New" w:hAnsi="Courier New"/>
    </w:rPr>
  </w:style>
  <w:style w:type="character" w:customStyle="1" w:styleId="WW8Num20z2">
    <w:name w:val="WW8Num20z2"/>
    <w:rsid w:val="00662D1C"/>
    <w:rPr>
      <w:rFonts w:ascii="Wingdings" w:hAnsi="Wingdings"/>
    </w:rPr>
  </w:style>
  <w:style w:type="character" w:customStyle="1" w:styleId="WW8Num21z0">
    <w:name w:val="WW8Num21z0"/>
    <w:rsid w:val="00662D1C"/>
    <w:rPr>
      <w:rFonts w:ascii="Symbol" w:hAnsi="Symbol"/>
    </w:rPr>
  </w:style>
  <w:style w:type="character" w:customStyle="1" w:styleId="WW8Num21z1">
    <w:name w:val="WW8Num21z1"/>
    <w:rsid w:val="00662D1C"/>
    <w:rPr>
      <w:rFonts w:ascii="Courier New" w:hAnsi="Courier New"/>
    </w:rPr>
  </w:style>
  <w:style w:type="character" w:customStyle="1" w:styleId="WW8Num21z2">
    <w:name w:val="WW8Num21z2"/>
    <w:rsid w:val="00662D1C"/>
    <w:rPr>
      <w:rFonts w:ascii="Wingdings" w:hAnsi="Wingdings"/>
    </w:rPr>
  </w:style>
  <w:style w:type="character" w:customStyle="1" w:styleId="WW8Num22z0">
    <w:name w:val="WW8Num22z0"/>
    <w:rsid w:val="00662D1C"/>
    <w:rPr>
      <w:rFonts w:ascii="Symbol" w:hAnsi="Symbol"/>
    </w:rPr>
  </w:style>
  <w:style w:type="character" w:customStyle="1" w:styleId="WW8Num22z1">
    <w:name w:val="WW8Num22z1"/>
    <w:rsid w:val="00662D1C"/>
    <w:rPr>
      <w:rFonts w:ascii="Courier New" w:hAnsi="Courier New"/>
    </w:rPr>
  </w:style>
  <w:style w:type="character" w:customStyle="1" w:styleId="WW8Num22z2">
    <w:name w:val="WW8Num22z2"/>
    <w:rsid w:val="00662D1C"/>
    <w:rPr>
      <w:rFonts w:ascii="Wingdings" w:hAnsi="Wingdings"/>
    </w:rPr>
  </w:style>
  <w:style w:type="character" w:customStyle="1" w:styleId="WW8Num22z5">
    <w:name w:val="WW8Num22z5"/>
    <w:rsid w:val="00662D1C"/>
  </w:style>
  <w:style w:type="character" w:customStyle="1" w:styleId="WW8Num23z0">
    <w:name w:val="WW8Num23z0"/>
    <w:rsid w:val="00662D1C"/>
    <w:rPr>
      <w:rFonts w:ascii="Symbol" w:hAnsi="Symbol"/>
    </w:rPr>
  </w:style>
  <w:style w:type="character" w:customStyle="1" w:styleId="WW8Num23z1">
    <w:name w:val="WW8Num23z1"/>
    <w:rsid w:val="00662D1C"/>
    <w:rPr>
      <w:rFonts w:ascii="Courier New" w:hAnsi="Courier New"/>
    </w:rPr>
  </w:style>
  <w:style w:type="character" w:customStyle="1" w:styleId="WW8Num23z2">
    <w:name w:val="WW8Num23z2"/>
    <w:rsid w:val="00662D1C"/>
    <w:rPr>
      <w:rFonts w:ascii="Wingdings" w:hAnsi="Wingdings"/>
    </w:rPr>
  </w:style>
  <w:style w:type="character" w:customStyle="1" w:styleId="WW8Num24z0">
    <w:name w:val="WW8Num24z0"/>
    <w:rsid w:val="00662D1C"/>
    <w:rPr>
      <w:rFonts w:ascii="Symbol" w:hAnsi="Symbol"/>
    </w:rPr>
  </w:style>
  <w:style w:type="character" w:customStyle="1" w:styleId="WW8Num24z1">
    <w:name w:val="WW8Num24z1"/>
    <w:rsid w:val="00662D1C"/>
    <w:rPr>
      <w:rFonts w:ascii="Courier New" w:hAnsi="Courier New"/>
    </w:rPr>
  </w:style>
  <w:style w:type="character" w:customStyle="1" w:styleId="WW8Num24z2">
    <w:name w:val="WW8Num24z2"/>
    <w:rsid w:val="00662D1C"/>
    <w:rPr>
      <w:rFonts w:ascii="Wingdings" w:hAnsi="Wingdings"/>
    </w:rPr>
  </w:style>
  <w:style w:type="character" w:customStyle="1" w:styleId="Fuentedeprrafopredeter1">
    <w:name w:val="Fuente de párrafo predeter.1"/>
    <w:rsid w:val="00662D1C"/>
  </w:style>
  <w:style w:type="character" w:customStyle="1" w:styleId="CarCar17">
    <w:name w:val="Car Car17"/>
    <w:basedOn w:val="Fuentedeprrafopredeter1"/>
    <w:rsid w:val="00662D1C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arCar16">
    <w:name w:val="Car Car16"/>
    <w:basedOn w:val="Fuentedeprrafopredeter1"/>
    <w:rsid w:val="00662D1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CarCar15">
    <w:name w:val="Car Car15"/>
    <w:basedOn w:val="Fuentedeprrafopredeter1"/>
    <w:rsid w:val="00662D1C"/>
    <w:rPr>
      <w:rFonts w:ascii="Cambria" w:hAnsi="Cambria" w:cs="Times New Roman"/>
      <w:b/>
      <w:bCs/>
      <w:sz w:val="26"/>
      <w:szCs w:val="26"/>
    </w:rPr>
  </w:style>
  <w:style w:type="character" w:customStyle="1" w:styleId="CarCar14">
    <w:name w:val="Car Car14"/>
    <w:basedOn w:val="Fuentedeprrafopredeter1"/>
    <w:rsid w:val="00662D1C"/>
    <w:rPr>
      <w:rFonts w:ascii="Calibri" w:hAnsi="Calibri" w:cs="Times New Roman"/>
      <w:b/>
      <w:bCs/>
      <w:sz w:val="28"/>
      <w:szCs w:val="28"/>
    </w:rPr>
  </w:style>
  <w:style w:type="character" w:customStyle="1" w:styleId="CarCar13">
    <w:name w:val="Car Car13"/>
    <w:basedOn w:val="Fuentedeprrafopredeter1"/>
    <w:rsid w:val="00662D1C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CarCar12">
    <w:name w:val="Car Car12"/>
    <w:basedOn w:val="Fuentedeprrafopredeter1"/>
    <w:rsid w:val="00662D1C"/>
    <w:rPr>
      <w:rFonts w:ascii="Calibri" w:hAnsi="Calibri" w:cs="Times New Roman"/>
      <w:b/>
      <w:bCs/>
    </w:rPr>
  </w:style>
  <w:style w:type="character" w:customStyle="1" w:styleId="CarCar11">
    <w:name w:val="Car Car11"/>
    <w:basedOn w:val="Fuentedeprrafopredeter1"/>
    <w:rsid w:val="00662D1C"/>
    <w:rPr>
      <w:rFonts w:ascii="Calibri" w:hAnsi="Calibri" w:cs="Times New Roman"/>
      <w:sz w:val="24"/>
      <w:szCs w:val="24"/>
    </w:rPr>
  </w:style>
  <w:style w:type="character" w:customStyle="1" w:styleId="CarCar10">
    <w:name w:val="Car Car10"/>
    <w:basedOn w:val="Fuentedeprrafopredeter1"/>
    <w:rsid w:val="00662D1C"/>
    <w:rPr>
      <w:rFonts w:ascii="Calibri" w:hAnsi="Calibri" w:cs="Times New Roman"/>
      <w:i/>
      <w:iCs/>
      <w:sz w:val="24"/>
      <w:szCs w:val="24"/>
    </w:rPr>
  </w:style>
  <w:style w:type="character" w:customStyle="1" w:styleId="CarCar9">
    <w:name w:val="Car Car9"/>
    <w:basedOn w:val="Fuentedeprrafopredeter1"/>
    <w:rsid w:val="00662D1C"/>
    <w:rPr>
      <w:rFonts w:ascii="Cambria" w:hAnsi="Cambria" w:cs="Times New Roman"/>
    </w:rPr>
  </w:style>
  <w:style w:type="character" w:customStyle="1" w:styleId="CarCar8">
    <w:name w:val="Car Car8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7">
    <w:name w:val="Car Car7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styleId="Hipervnculo">
    <w:name w:val="Hyperlink"/>
    <w:basedOn w:val="Fuentedeprrafopredeter1"/>
    <w:uiPriority w:val="99"/>
    <w:rsid w:val="00662D1C"/>
    <w:rPr>
      <w:rFonts w:cs="Times New Roman"/>
      <w:color w:val="0000FF"/>
      <w:u w:val="single"/>
    </w:rPr>
  </w:style>
  <w:style w:type="character" w:styleId="Nmerodepgina">
    <w:name w:val="page number"/>
    <w:basedOn w:val="Fuentedeprrafopredeter1"/>
    <w:semiHidden/>
    <w:rsid w:val="00662D1C"/>
    <w:rPr>
      <w:rFonts w:cs="Times New Roman"/>
    </w:rPr>
  </w:style>
  <w:style w:type="character" w:customStyle="1" w:styleId="CarCar6">
    <w:name w:val="Car Car6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5">
    <w:name w:val="Car Car5"/>
    <w:basedOn w:val="Fuentedeprrafopredeter1"/>
    <w:rsid w:val="00662D1C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CarCar4">
    <w:name w:val="Car Car4"/>
    <w:basedOn w:val="Fuentedeprrafopredeter1"/>
    <w:rsid w:val="00662D1C"/>
    <w:rPr>
      <w:rFonts w:ascii="Helvetica-Narrow" w:hAnsi="Helvetica-Narrow" w:cs="Times New Roman"/>
      <w:sz w:val="22"/>
      <w:lang w:val="es-ES_tradnl"/>
    </w:rPr>
  </w:style>
  <w:style w:type="character" w:customStyle="1" w:styleId="CarCar3">
    <w:name w:val="Car Car3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Refdecomentario1">
    <w:name w:val="Ref. de comentario1"/>
    <w:basedOn w:val="Fuentedeprrafopredeter1"/>
    <w:rsid w:val="00662D1C"/>
    <w:rPr>
      <w:rFonts w:cs="Times New Roman"/>
      <w:sz w:val="16"/>
    </w:rPr>
  </w:style>
  <w:style w:type="character" w:customStyle="1" w:styleId="CarCar2">
    <w:name w:val="Car Car2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customStyle="1" w:styleId="CarCar1">
    <w:name w:val="Car Car1"/>
    <w:basedOn w:val="Fuentedeprrafopredeter1"/>
    <w:rsid w:val="00662D1C"/>
    <w:rPr>
      <w:rFonts w:ascii="Verdana" w:hAnsi="Verdana" w:cs="Times New Roman"/>
      <w:sz w:val="20"/>
      <w:szCs w:val="20"/>
    </w:rPr>
  </w:style>
  <w:style w:type="character" w:styleId="Hipervnculovisitado">
    <w:name w:val="FollowedHyperlink"/>
    <w:basedOn w:val="Fuentedeprrafopredeter1"/>
    <w:semiHidden/>
    <w:rsid w:val="00662D1C"/>
    <w:rPr>
      <w:rFonts w:cs="Times New Roman"/>
      <w:color w:val="800080"/>
      <w:u w:val="single"/>
    </w:rPr>
  </w:style>
  <w:style w:type="character" w:customStyle="1" w:styleId="CarCar">
    <w:name w:val="Car Car"/>
    <w:basedOn w:val="Fuentedeprrafopredeter1"/>
    <w:rsid w:val="00662D1C"/>
    <w:rPr>
      <w:rFonts w:cs="Times New Roman"/>
      <w:sz w:val="2"/>
    </w:rPr>
  </w:style>
  <w:style w:type="character" w:customStyle="1" w:styleId="Vietas">
    <w:name w:val="Viñetas"/>
    <w:rsid w:val="00662D1C"/>
    <w:rPr>
      <w:rFonts w:ascii="OpenSymbol" w:hAnsi="OpenSymbol"/>
    </w:rPr>
  </w:style>
  <w:style w:type="paragraph" w:customStyle="1" w:styleId="Encabezado1">
    <w:name w:val="Encabezado1"/>
    <w:basedOn w:val="Normal"/>
    <w:next w:val="Textoindependiente"/>
    <w:rsid w:val="00662D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link w:val="TextoindependienteCar"/>
    <w:semiHidden/>
    <w:rsid w:val="00662D1C"/>
    <w:pPr>
      <w:spacing w:after="120"/>
    </w:pPr>
    <w:rPr>
      <w:rFonts w:ascii="Helvetica-Narrow" w:hAnsi="Helvetica-Narrow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styleId="Lista">
    <w:name w:val="List"/>
    <w:basedOn w:val="Textoindependiente"/>
    <w:semiHidden/>
    <w:rsid w:val="00662D1C"/>
    <w:rPr>
      <w:rFonts w:cs="Tahoma"/>
    </w:rPr>
  </w:style>
  <w:style w:type="paragraph" w:customStyle="1" w:styleId="Etiqueta">
    <w:name w:val="Etiqueta"/>
    <w:basedOn w:val="Normal"/>
    <w:rsid w:val="00662D1C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rsid w:val="00662D1C"/>
    <w:pPr>
      <w:suppressLineNumbers/>
    </w:pPr>
    <w:rPr>
      <w:rFonts w:cs="Tahoma"/>
    </w:rPr>
  </w:style>
  <w:style w:type="paragraph" w:customStyle="1" w:styleId="Fecha1">
    <w:name w:val="Fecha1"/>
    <w:basedOn w:val="Normal"/>
    <w:next w:val="Normal"/>
    <w:rsid w:val="00662D1C"/>
    <w:rPr>
      <w:rFonts w:ascii="Helvetica-Narrow" w:hAnsi="Helvetica-Narrow"/>
    </w:rPr>
  </w:style>
  <w:style w:type="paragraph" w:styleId="Piedepgina">
    <w:name w:val="footer"/>
    <w:basedOn w:val="Normal"/>
    <w:link w:val="PiedepginaCar"/>
    <w:semiHidden/>
    <w:rsid w:val="00662D1C"/>
    <w:rPr>
      <w:rFonts w:ascii="Helvetica-Narrow" w:hAnsi="Helvetica-Narrow"/>
      <w:lang w:val="es-ES"/>
    </w:rPr>
  </w:style>
  <w:style w:type="character" w:customStyle="1" w:styleId="PiedepginaCar">
    <w:name w:val="Pie de página Car"/>
    <w:basedOn w:val="Fuentedeprrafopredeter"/>
    <w:link w:val="Piedepgina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styleId="Ttulo">
    <w:name w:val="Title"/>
    <w:basedOn w:val="Normal"/>
    <w:next w:val="Subttulo"/>
    <w:link w:val="TtuloCar"/>
    <w:qFormat/>
    <w:rsid w:val="00662D1C"/>
    <w:pPr>
      <w:jc w:val="center"/>
    </w:pPr>
    <w:rPr>
      <w:b/>
      <w:sz w:val="32"/>
      <w:lang w:val="es-ES"/>
    </w:rPr>
  </w:style>
  <w:style w:type="character" w:customStyle="1" w:styleId="TtuloCar">
    <w:name w:val="Título Car"/>
    <w:basedOn w:val="Fuentedeprrafopredeter"/>
    <w:link w:val="Ttulo"/>
    <w:locked/>
    <w:rsid w:val="008A13A3"/>
    <w:rPr>
      <w:rFonts w:ascii="Cambria" w:hAnsi="Cambria" w:cs="Times New Roman"/>
      <w:b/>
      <w:bCs/>
      <w:kern w:val="28"/>
      <w:sz w:val="32"/>
      <w:szCs w:val="32"/>
      <w:lang w:eastAsia="ar-SA" w:bidi="ar-SA"/>
    </w:rPr>
  </w:style>
  <w:style w:type="paragraph" w:styleId="Subttulo">
    <w:name w:val="Subtitle"/>
    <w:basedOn w:val="Encabezado1"/>
    <w:next w:val="Textoindependiente"/>
    <w:link w:val="SubttuloCar"/>
    <w:qFormat/>
    <w:rsid w:val="00662D1C"/>
    <w:pPr>
      <w:jc w:val="center"/>
    </w:pPr>
    <w:rPr>
      <w:i/>
      <w:iCs/>
    </w:rPr>
  </w:style>
  <w:style w:type="character" w:customStyle="1" w:styleId="SubttuloCar">
    <w:name w:val="Subtítulo Car"/>
    <w:basedOn w:val="Fuentedeprrafopredeter"/>
    <w:link w:val="Subttulo"/>
    <w:locked/>
    <w:rsid w:val="008A13A3"/>
    <w:rPr>
      <w:rFonts w:ascii="Cambria" w:hAnsi="Cambria" w:cs="Times New Roman"/>
      <w:sz w:val="24"/>
      <w:szCs w:val="24"/>
      <w:lang w:eastAsia="ar-SA" w:bidi="ar-SA"/>
    </w:rPr>
  </w:style>
  <w:style w:type="paragraph" w:styleId="Sangradetextonormal">
    <w:name w:val="Body Text Indent"/>
    <w:basedOn w:val="Normal"/>
    <w:link w:val="SangradetextonormalCar"/>
    <w:semiHidden/>
    <w:rsid w:val="00662D1C"/>
    <w:pPr>
      <w:ind w:firstLine="1890"/>
    </w:pPr>
    <w:rPr>
      <w:rFonts w:ascii="Helvetica-Narrow" w:hAnsi="Helvetica-Narrow"/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customStyle="1" w:styleId="Sangra2detindependiente1">
    <w:name w:val="Sangría 2 de t. independiente1"/>
    <w:basedOn w:val="Normal"/>
    <w:rsid w:val="00662D1C"/>
    <w:pPr>
      <w:ind w:left="708" w:firstLine="1452"/>
    </w:pPr>
    <w:rPr>
      <w:rFonts w:ascii="Helvetica-Narrow" w:hAnsi="Helvetica-Narrow"/>
      <w:lang w:val="es-ES_tradnl"/>
    </w:rPr>
  </w:style>
  <w:style w:type="paragraph" w:customStyle="1" w:styleId="Textocomentario1">
    <w:name w:val="Texto comentario1"/>
    <w:basedOn w:val="Normal"/>
    <w:rsid w:val="00662D1C"/>
  </w:style>
  <w:style w:type="paragraph" w:styleId="Encabezado">
    <w:name w:val="header"/>
    <w:basedOn w:val="Normal"/>
    <w:link w:val="EncabezadoCar"/>
    <w:semiHidden/>
    <w:rsid w:val="00662D1C"/>
  </w:style>
  <w:style w:type="character" w:customStyle="1" w:styleId="EncabezadoCar">
    <w:name w:val="Encabezado Car"/>
    <w:basedOn w:val="Fuentedeprrafopredeter"/>
    <w:link w:val="Encabezado"/>
    <w:semiHidden/>
    <w:locked/>
    <w:rsid w:val="008A13A3"/>
    <w:rPr>
      <w:rFonts w:ascii="Calibri" w:hAnsi="Calibri" w:cs="Times New Roman"/>
      <w:sz w:val="20"/>
      <w:szCs w:val="20"/>
      <w:lang w:eastAsia="ar-SA" w:bidi="ar-SA"/>
    </w:rPr>
  </w:style>
  <w:style w:type="paragraph" w:customStyle="1" w:styleId="Prrafodelista1">
    <w:name w:val="Párrafo de lista1"/>
    <w:basedOn w:val="Normal"/>
    <w:rsid w:val="00662D1C"/>
    <w:pPr>
      <w:spacing w:line="360" w:lineRule="auto"/>
      <w:ind w:left="720"/>
    </w:pPr>
    <w:rPr>
      <w:rFonts w:ascii="Arial" w:hAnsi="Arial"/>
      <w:szCs w:val="24"/>
    </w:rPr>
  </w:style>
  <w:style w:type="paragraph" w:customStyle="1" w:styleId="TtulodeTDC1">
    <w:name w:val="Título de TDC1"/>
    <w:basedOn w:val="Ttulo1"/>
    <w:next w:val="Normal"/>
    <w:rsid w:val="00662D1C"/>
    <w:pPr>
      <w:keepLines/>
      <w:numPr>
        <w:numId w:val="0"/>
      </w:numPr>
      <w:autoSpaceDE/>
      <w:spacing w:before="480" w:after="0" w:line="276" w:lineRule="auto"/>
    </w:pPr>
    <w:rPr>
      <w:rFonts w:ascii="Cambria" w:hAnsi="Cambria"/>
      <w:bCs/>
      <w:caps w:val="0"/>
      <w:color w:val="365F91"/>
      <w:kern w:val="1"/>
      <w:sz w:val="28"/>
      <w:szCs w:val="28"/>
      <w:lang w:val="es-ES"/>
    </w:rPr>
  </w:style>
  <w:style w:type="paragraph" w:styleId="TDC1">
    <w:name w:val="toc 1"/>
    <w:basedOn w:val="Normal"/>
    <w:next w:val="Normal"/>
    <w:uiPriority w:val="39"/>
    <w:rsid w:val="00662D1C"/>
  </w:style>
  <w:style w:type="paragraph" w:styleId="TDC2">
    <w:name w:val="toc 2"/>
    <w:basedOn w:val="Normal"/>
    <w:next w:val="Normal"/>
    <w:uiPriority w:val="39"/>
    <w:rsid w:val="00662D1C"/>
    <w:pPr>
      <w:ind w:left="220"/>
    </w:pPr>
  </w:style>
  <w:style w:type="paragraph" w:styleId="TDC3">
    <w:name w:val="toc 3"/>
    <w:basedOn w:val="Normal"/>
    <w:next w:val="Normal"/>
    <w:uiPriority w:val="39"/>
    <w:rsid w:val="00662D1C"/>
    <w:pPr>
      <w:ind w:left="440"/>
    </w:pPr>
  </w:style>
  <w:style w:type="paragraph" w:styleId="Textodeglobo">
    <w:name w:val="Balloon Text"/>
    <w:basedOn w:val="Normal"/>
    <w:link w:val="TextodegloboCar"/>
    <w:rsid w:val="00662D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locked/>
    <w:rsid w:val="008A13A3"/>
    <w:rPr>
      <w:rFonts w:cs="Times New Roman"/>
      <w:sz w:val="2"/>
      <w:lang w:eastAsia="ar-SA" w:bidi="ar-SA"/>
    </w:rPr>
  </w:style>
  <w:style w:type="paragraph" w:customStyle="1" w:styleId="Contenidodelatabla">
    <w:name w:val="Contenido de la tabla"/>
    <w:basedOn w:val="Normal"/>
    <w:rsid w:val="00662D1C"/>
    <w:pPr>
      <w:suppressLineNumbers/>
    </w:pPr>
  </w:style>
  <w:style w:type="paragraph" w:customStyle="1" w:styleId="Encabezadodelatabla">
    <w:name w:val="Encabezado de la tabla"/>
    <w:basedOn w:val="Contenidodelatabla"/>
    <w:rsid w:val="00662D1C"/>
    <w:pPr>
      <w:jc w:val="center"/>
    </w:pPr>
    <w:rPr>
      <w:b/>
      <w:bCs/>
    </w:rPr>
  </w:style>
  <w:style w:type="paragraph" w:styleId="TDC4">
    <w:name w:val="toc 4"/>
    <w:basedOn w:val="ndice"/>
    <w:semiHidden/>
    <w:rsid w:val="00662D1C"/>
    <w:pPr>
      <w:tabs>
        <w:tab w:val="right" w:leader="dot" w:pos="9637"/>
      </w:tabs>
      <w:ind w:left="849"/>
    </w:pPr>
  </w:style>
  <w:style w:type="paragraph" w:styleId="TDC5">
    <w:name w:val="toc 5"/>
    <w:basedOn w:val="ndice"/>
    <w:semiHidden/>
    <w:rsid w:val="00662D1C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rsid w:val="00662D1C"/>
    <w:pPr>
      <w:tabs>
        <w:tab w:val="right" w:leader="dot" w:pos="9637"/>
      </w:tabs>
      <w:ind w:left="1415"/>
    </w:pPr>
  </w:style>
  <w:style w:type="paragraph" w:styleId="TDC7">
    <w:name w:val="toc 7"/>
    <w:basedOn w:val="ndice"/>
    <w:semiHidden/>
    <w:rsid w:val="00662D1C"/>
    <w:pPr>
      <w:tabs>
        <w:tab w:val="right" w:leader="dot" w:pos="9637"/>
      </w:tabs>
      <w:ind w:left="1698"/>
    </w:pPr>
  </w:style>
  <w:style w:type="paragraph" w:styleId="TDC8">
    <w:name w:val="toc 8"/>
    <w:basedOn w:val="ndice"/>
    <w:semiHidden/>
    <w:rsid w:val="00662D1C"/>
    <w:pPr>
      <w:tabs>
        <w:tab w:val="right" w:leader="dot" w:pos="9637"/>
      </w:tabs>
      <w:ind w:left="1981"/>
    </w:pPr>
  </w:style>
  <w:style w:type="paragraph" w:styleId="TDC9">
    <w:name w:val="toc 9"/>
    <w:basedOn w:val="ndice"/>
    <w:semiHidden/>
    <w:rsid w:val="00662D1C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rsid w:val="00662D1C"/>
    <w:pPr>
      <w:tabs>
        <w:tab w:val="right" w:leader="dot" w:pos="9637"/>
      </w:tabs>
      <w:ind w:left="2547"/>
    </w:pPr>
  </w:style>
  <w:style w:type="paragraph" w:customStyle="1" w:styleId="Estilo1">
    <w:name w:val="Estilo1"/>
    <w:basedOn w:val="Ttulo2"/>
    <w:link w:val="Estilo1Car"/>
    <w:autoRedefine/>
    <w:rsid w:val="00231BEB"/>
    <w:pPr>
      <w:numPr>
        <w:ilvl w:val="0"/>
        <w:numId w:val="2"/>
      </w:numPr>
    </w:pPr>
  </w:style>
  <w:style w:type="paragraph" w:customStyle="1" w:styleId="Estilo2">
    <w:name w:val="Estilo2"/>
    <w:basedOn w:val="Ttulo2"/>
    <w:link w:val="Estilo2Car"/>
    <w:rsid w:val="00231BEB"/>
  </w:style>
  <w:style w:type="character" w:customStyle="1" w:styleId="Estilo1Car">
    <w:name w:val="Estilo1 Car"/>
    <w:basedOn w:val="Ttulo2Car"/>
    <w:link w:val="Estilo1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character" w:customStyle="1" w:styleId="Estilo2Car">
    <w:name w:val="Estilo2 Car"/>
    <w:basedOn w:val="Ttulo2Car"/>
    <w:link w:val="Estilo2"/>
    <w:locked/>
    <w:rsid w:val="00231BEB"/>
    <w:rPr>
      <w:rFonts w:ascii="Calibri" w:hAnsi="Calibri"/>
      <w:b/>
      <w:caps/>
      <w:color w:val="000080"/>
      <w:kern w:val="36"/>
      <w:sz w:val="28"/>
      <w:lang w:val="es-ES_tradnl" w:eastAsia="ar-SA"/>
    </w:rPr>
  </w:style>
  <w:style w:type="paragraph" w:styleId="Fecha">
    <w:name w:val="Date"/>
    <w:basedOn w:val="Normal"/>
    <w:next w:val="Normal"/>
    <w:link w:val="FechaCar"/>
    <w:locked/>
    <w:rsid w:val="00724936"/>
  </w:style>
  <w:style w:type="character" w:customStyle="1" w:styleId="FechaCar">
    <w:name w:val="Fecha Car"/>
    <w:basedOn w:val="Fuentedeprrafopredeter"/>
    <w:link w:val="Fecha"/>
    <w:rsid w:val="00724936"/>
    <w:rPr>
      <w:rFonts w:ascii="Calibri" w:hAnsi="Calibri"/>
      <w:sz w:val="22"/>
      <w:lang w:val="es-CL" w:eastAsia="ar-SA"/>
    </w:rPr>
  </w:style>
  <w:style w:type="paragraph" w:styleId="Prrafodelista">
    <w:name w:val="List Paragraph"/>
    <w:basedOn w:val="Normal"/>
    <w:uiPriority w:val="34"/>
    <w:qFormat/>
    <w:rsid w:val="001E5D31"/>
    <w:pPr>
      <w:ind w:left="708"/>
    </w:pPr>
  </w:style>
  <w:style w:type="paragraph" w:styleId="Textoindependiente2">
    <w:name w:val="Body Text 2"/>
    <w:basedOn w:val="Normal"/>
    <w:locked/>
    <w:rsid w:val="003B034A"/>
    <w:pPr>
      <w:spacing w:after="120" w:line="480" w:lineRule="auto"/>
    </w:pPr>
  </w:style>
  <w:style w:type="table" w:styleId="Tablaconcuadrcula">
    <w:name w:val="Table Grid"/>
    <w:basedOn w:val="Tablanormal"/>
    <w:uiPriority w:val="59"/>
    <w:locked/>
    <w:rsid w:val="00365BE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locked/>
    <w:rsid w:val="0020452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204522"/>
    <w:rPr>
      <w:rFonts w:ascii="Tahoma" w:hAnsi="Tahoma" w:cs="Tahoma"/>
      <w:sz w:val="16"/>
      <w:szCs w:val="16"/>
      <w:lang w:val="es-C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443EE-0614-455F-BBEE-F2A51FF9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Propuesta Verificación de Cheques con DICOM</vt:lpstr>
    </vt:vector>
  </TitlesOfParts>
  <Company/>
  <LinksUpToDate>false</LinksUpToDate>
  <CharactersWithSpaces>886</CharactersWithSpaces>
  <SharedDoc>false</SharedDoc>
  <HLinks>
    <vt:vector size="180" baseType="variant">
      <vt:variant>
        <vt:i4>1048627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_Toc231213159</vt:lpwstr>
      </vt:variant>
      <vt:variant>
        <vt:i4>1048627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_Toc231213158</vt:lpwstr>
      </vt:variant>
      <vt:variant>
        <vt:i4>1048627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_Toc231213157</vt:lpwstr>
      </vt:variant>
      <vt:variant>
        <vt:i4>1048627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_Toc231213156</vt:lpwstr>
      </vt:variant>
      <vt:variant>
        <vt:i4>1048627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_Toc231213155</vt:lpwstr>
      </vt:variant>
      <vt:variant>
        <vt:i4>1048627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_Toc231213154</vt:lpwstr>
      </vt:variant>
      <vt:variant>
        <vt:i4>1048627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_Toc231213153</vt:lpwstr>
      </vt:variant>
      <vt:variant>
        <vt:i4>1048627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_Toc231213152</vt:lpwstr>
      </vt:variant>
      <vt:variant>
        <vt:i4>1048627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_Toc231213151</vt:lpwstr>
      </vt:variant>
      <vt:variant>
        <vt:i4>1048627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_Toc231213150</vt:lpwstr>
      </vt:variant>
      <vt:variant>
        <vt:i4>1114163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_Toc231213149</vt:lpwstr>
      </vt:variant>
      <vt:variant>
        <vt:i4>1114163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_Toc231213148</vt:lpwstr>
      </vt:variant>
      <vt:variant>
        <vt:i4>1114163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_Toc231213147</vt:lpwstr>
      </vt:variant>
      <vt:variant>
        <vt:i4>1114163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_Toc231213146</vt:lpwstr>
      </vt:variant>
      <vt:variant>
        <vt:i4>1114163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_Toc231213145</vt:lpwstr>
      </vt:variant>
      <vt:variant>
        <vt:i4>1114163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_Toc231213144</vt:lpwstr>
      </vt:variant>
      <vt:variant>
        <vt:i4>1114163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_Toc231213143</vt:lpwstr>
      </vt:variant>
      <vt:variant>
        <vt:i4>1114163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_Toc231213142</vt:lpwstr>
      </vt:variant>
      <vt:variant>
        <vt:i4>1114163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_Toc231213141</vt:lpwstr>
      </vt:variant>
      <vt:variant>
        <vt:i4>1114163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_Toc231213140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_Toc231213139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_Toc231213138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_Toc231213137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_Toc231213136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_Toc231213135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_Toc231213134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_Toc231213133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_Toc231213132</vt:lpwstr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_Toc231213131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_Toc231213130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Verificación de Cheques con DICOM</dc:title>
  <dc:subject>Propuesta Verificación de Cheques con DICOM por Tuxedo</dc:subject>
  <dc:creator>Orden Integarción S.A.</dc:creator>
  <cp:lastModifiedBy>Paola Carreño</cp:lastModifiedBy>
  <cp:revision>3</cp:revision>
  <cp:lastPrinted>2009-08-04T13:49:00Z</cp:lastPrinted>
  <dcterms:created xsi:type="dcterms:W3CDTF">2012-04-03T15:11:00Z</dcterms:created>
  <dcterms:modified xsi:type="dcterms:W3CDTF">2013-03-12T19:03:00Z</dcterms:modified>
</cp:coreProperties>
</file>