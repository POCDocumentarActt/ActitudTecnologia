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2E1D" w:rsidRPr="00AD5CE3" w:rsidRDefault="009B2E1D" w:rsidP="009B2E1D">
      <w:pPr>
        <w:jc w:val="right"/>
        <w:outlineLvl w:val="0"/>
      </w:pPr>
      <w:r>
        <w:t xml:space="preserve">Santiago, </w:t>
      </w:r>
      <w:r w:rsidRPr="00F67DEC">
        <w:rPr>
          <w:highlight w:val="yellow"/>
        </w:rPr>
        <w:t>DD de Mes de AAAA</w:t>
      </w:r>
    </w:p>
    <w:p w:rsidR="009B2E1D" w:rsidRDefault="009B2E1D" w:rsidP="009B2E1D">
      <w:pPr>
        <w:rPr>
          <w:lang w:val="es-ES_tradnl"/>
        </w:rPr>
      </w:pPr>
      <w:proofErr w:type="spellStart"/>
      <w:r>
        <w:rPr>
          <w:lang w:val="es-ES_tradnl"/>
        </w:rPr>
        <w:t>Sra</w:t>
      </w:r>
      <w:proofErr w:type="spellEnd"/>
      <w:r>
        <w:rPr>
          <w:lang w:val="es-ES_tradnl"/>
        </w:rPr>
        <w:t>:</w:t>
      </w: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&lt;Nombre Jefe proyectos VTR&gt;</w:t>
      </w: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Jefe de Proyectos</w:t>
      </w: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Gerencia de Procesos e Informática</w:t>
      </w:r>
    </w:p>
    <w:p w:rsidR="009B2E1D" w:rsidRPr="00B665F8" w:rsidRDefault="009B2E1D" w:rsidP="009B2E1D">
      <w:pPr>
        <w:outlineLvl w:val="0"/>
        <w:rPr>
          <w:bCs/>
        </w:rPr>
      </w:pPr>
      <w:r w:rsidRPr="00B665F8">
        <w:rPr>
          <w:bCs/>
        </w:rPr>
        <w:t>VTR GLOBALCOM S.A.</w:t>
      </w:r>
      <w:bookmarkStart w:id="0" w:name="_GoBack"/>
      <w:bookmarkEnd w:id="0"/>
    </w:p>
    <w:p w:rsidR="009B2E1D" w:rsidRDefault="009B2E1D" w:rsidP="009B2E1D">
      <w:pPr>
        <w:outlineLvl w:val="0"/>
        <w:rPr>
          <w:u w:val="single"/>
        </w:rPr>
      </w:pPr>
      <w:r>
        <w:rPr>
          <w:u w:val="single"/>
        </w:rPr>
        <w:t>Presente</w:t>
      </w:r>
    </w:p>
    <w:p w:rsidR="009B2E1D" w:rsidRDefault="009B2E1D" w:rsidP="009B2E1D">
      <w:pPr>
        <w:rPr>
          <w:lang w:val="es-ES_tradnl"/>
        </w:rPr>
      </w:pP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Estimado Sr.</w:t>
      </w:r>
      <w:r w:rsidRPr="00691FAC">
        <w:rPr>
          <w:lang w:val="es-ES_tradnl"/>
        </w:rPr>
        <w:t xml:space="preserve"> </w:t>
      </w:r>
      <w:r>
        <w:rPr>
          <w:lang w:val="es-ES_tradnl"/>
        </w:rPr>
        <w:t>&lt;Nombre Jefe de proyectos VTR&gt;:</w:t>
      </w:r>
    </w:p>
    <w:p w:rsidR="009B2E1D" w:rsidRDefault="009B2E1D" w:rsidP="009B2E1D">
      <w:pPr>
        <w:pStyle w:val="Sangradetextonormal"/>
        <w:ind w:firstLine="0"/>
        <w:rPr>
          <w:rFonts w:ascii="Calibri" w:hAnsi="Calibri"/>
        </w:rPr>
      </w:pPr>
    </w:p>
    <w:p w:rsidR="009B2E1D" w:rsidRPr="00603A08" w:rsidRDefault="009B2E1D" w:rsidP="009B2E1D">
      <w:pPr>
        <w:pStyle w:val="Sangradetextonormal"/>
        <w:ind w:firstLine="0"/>
        <w:rPr>
          <w:rFonts w:ascii="Calibri" w:hAnsi="Calibri"/>
        </w:rPr>
      </w:pPr>
      <w:r>
        <w:rPr>
          <w:rFonts w:ascii="Calibri" w:hAnsi="Calibri"/>
        </w:rPr>
        <w:t xml:space="preserve">La presente acta formaliza el acuerdo cambio del proyecto </w:t>
      </w:r>
      <w:r>
        <w:rPr>
          <w:rFonts w:ascii="Calibri" w:hAnsi="Calibri"/>
          <w:szCs w:val="22"/>
        </w:rPr>
        <w:t xml:space="preserve">&lt;Nombre del proyecto&gt;, bajo las condiciones y antecedentes </w:t>
      </w:r>
      <w:r w:rsidR="00F67DEC">
        <w:rPr>
          <w:rFonts w:ascii="Calibri" w:hAnsi="Calibri"/>
          <w:szCs w:val="22"/>
        </w:rPr>
        <w:t xml:space="preserve">descritas </w:t>
      </w:r>
      <w:r>
        <w:rPr>
          <w:rFonts w:ascii="Calibri" w:hAnsi="Calibri"/>
          <w:szCs w:val="22"/>
        </w:rPr>
        <w:t>a continuación:</w:t>
      </w:r>
    </w:p>
    <w:p w:rsidR="007105D0" w:rsidRDefault="007105D0" w:rsidP="007105D0">
      <w:pPr>
        <w:pStyle w:val="Sangradetextonormal"/>
        <w:spacing w:before="40"/>
        <w:ind w:firstLine="0"/>
        <w:rPr>
          <w:rFonts w:ascii="Calibri" w:hAnsi="Calibri"/>
        </w:rPr>
      </w:pPr>
    </w:p>
    <w:p w:rsidR="009B2E1D" w:rsidRDefault="009B2E1D" w:rsidP="00F67DEC">
      <w:pPr>
        <w:pStyle w:val="Sangradetextonormal"/>
        <w:spacing w:before="40"/>
        <w:ind w:firstLine="0"/>
        <w:rPr>
          <w:rFonts w:ascii="Calibri" w:hAnsi="Calibri"/>
        </w:rPr>
      </w:pPr>
      <w:r>
        <w:rPr>
          <w:rFonts w:ascii="Calibri" w:hAnsi="Calibri"/>
        </w:rPr>
        <w:t>El control de cambio es realizado sobre la variable  &lt;Alcance| tiempo| costo| calidad&gt; del proyecto.</w:t>
      </w:r>
    </w:p>
    <w:p w:rsidR="00F67DEC" w:rsidRPr="009B2E1D" w:rsidRDefault="00F67DEC" w:rsidP="00F67DEC">
      <w:pPr>
        <w:pStyle w:val="Sangradetextonormal"/>
        <w:spacing w:before="40"/>
        <w:ind w:firstLine="0"/>
        <w:rPr>
          <w:rFonts w:ascii="Calibri" w:hAnsi="Calibri"/>
        </w:rPr>
      </w:pPr>
    </w:p>
    <w:p w:rsidR="009B2E1D" w:rsidRDefault="00F67DEC" w:rsidP="00F67DEC">
      <w:pPr>
        <w:pStyle w:val="Sangradetextonormal"/>
        <w:spacing w:before="40"/>
        <w:ind w:firstLine="0"/>
        <w:rPr>
          <w:rFonts w:ascii="Calibri" w:hAnsi="Calibri"/>
        </w:rPr>
      </w:pPr>
      <w:r w:rsidRPr="00F67DEC">
        <w:rPr>
          <w:rFonts w:ascii="Calibri" w:hAnsi="Calibri"/>
          <w:highlight w:val="yellow"/>
        </w:rPr>
        <w:t>HACER UNA DESCRIPCIÓN DEL CAMBIO A FORMALIZAR</w:t>
      </w:r>
      <w:r w:rsidR="009B2E1D">
        <w:rPr>
          <w:rFonts w:ascii="Calibri" w:hAnsi="Calibri"/>
        </w:rPr>
        <w:t xml:space="preserve"> </w:t>
      </w:r>
    </w:p>
    <w:p w:rsidR="00F67DEC" w:rsidRDefault="00F67DEC" w:rsidP="00F67DEC">
      <w:pPr>
        <w:pStyle w:val="Sangradetextonormal"/>
        <w:spacing w:before="40"/>
        <w:ind w:firstLine="0"/>
        <w:rPr>
          <w:rFonts w:ascii="Calibri" w:hAnsi="Calibri"/>
        </w:rPr>
      </w:pPr>
    </w:p>
    <w:p w:rsidR="009B2E1D" w:rsidRDefault="009B2E1D" w:rsidP="00F67DEC">
      <w:pPr>
        <w:pStyle w:val="Sangradetextonormal"/>
        <w:spacing w:before="40"/>
        <w:ind w:firstLine="0"/>
        <w:rPr>
          <w:rFonts w:ascii="Calibri" w:hAnsi="Calibri"/>
        </w:rPr>
      </w:pPr>
      <w:r>
        <w:rPr>
          <w:rFonts w:ascii="Calibri" w:hAnsi="Calibri"/>
        </w:rPr>
        <w:t xml:space="preserve">El efecto generado por este cambio afecta </w:t>
      </w:r>
      <w:r w:rsidRPr="009B2E1D">
        <w:rPr>
          <w:rFonts w:ascii="Calibri" w:hAnsi="Calibri"/>
          <w:highlight w:val="yellow"/>
        </w:rPr>
        <w:t>DECLARAR LO AFECTADO, fechas, costos, entregas, o nada.</w:t>
      </w:r>
    </w:p>
    <w:p w:rsidR="00F67DEC" w:rsidRDefault="00F67DEC" w:rsidP="00F67DEC">
      <w:pPr>
        <w:pStyle w:val="Sangradetextonormal"/>
        <w:spacing w:before="40"/>
        <w:ind w:firstLine="0"/>
        <w:rPr>
          <w:rFonts w:ascii="Calibri" w:hAnsi="Calibri"/>
        </w:rPr>
      </w:pPr>
    </w:p>
    <w:p w:rsidR="009B2E1D" w:rsidRDefault="009B2E1D" w:rsidP="00F67DEC">
      <w:pPr>
        <w:pStyle w:val="Sangradetextonormal"/>
        <w:spacing w:before="40"/>
        <w:ind w:firstLine="0"/>
        <w:rPr>
          <w:rFonts w:ascii="Calibri" w:hAnsi="Calibri"/>
        </w:rPr>
      </w:pPr>
      <w:r w:rsidRPr="00F67DEC">
        <w:rPr>
          <w:rFonts w:ascii="Calibri" w:hAnsi="Calibri"/>
          <w:highlight w:val="yellow"/>
        </w:rPr>
        <w:t xml:space="preserve">DESCRIBIR EL ACUERDO </w:t>
      </w:r>
      <w:r w:rsidR="00F67DEC" w:rsidRPr="00F67DEC">
        <w:rPr>
          <w:rFonts w:ascii="Calibri" w:hAnsi="Calibri"/>
          <w:highlight w:val="yellow"/>
        </w:rPr>
        <w:t>DE CÓMO SERÁ MANEJADO EL CAMBIO</w:t>
      </w:r>
      <w:r w:rsidR="00F67DEC">
        <w:rPr>
          <w:rFonts w:ascii="Calibri" w:hAnsi="Calibri"/>
        </w:rPr>
        <w:t>.</w:t>
      </w:r>
    </w:p>
    <w:p w:rsidR="009B2E1D" w:rsidRDefault="009B2E1D" w:rsidP="007105D0">
      <w:pPr>
        <w:pStyle w:val="Sangradetextonormal"/>
        <w:spacing w:before="40"/>
        <w:ind w:firstLine="0"/>
        <w:rPr>
          <w:rFonts w:ascii="Calibri" w:hAnsi="Calibri"/>
        </w:rPr>
      </w:pPr>
    </w:p>
    <w:p w:rsidR="007105D0" w:rsidRPr="00F67DEC" w:rsidRDefault="00F67DEC" w:rsidP="00F67DEC">
      <w:pPr>
        <w:pStyle w:val="Sangradetextonormal"/>
        <w:spacing w:before="40"/>
        <w:ind w:firstLine="0"/>
        <w:rPr>
          <w:rFonts w:ascii="Calibri" w:hAnsi="Calibri"/>
          <w:bCs/>
          <w:szCs w:val="22"/>
          <w:highlight w:val="yellow"/>
        </w:rPr>
      </w:pPr>
      <w:r w:rsidRPr="00F67DEC">
        <w:rPr>
          <w:rFonts w:ascii="Calibri" w:hAnsi="Calibri"/>
          <w:bCs/>
          <w:szCs w:val="22"/>
          <w:highlight w:val="yellow"/>
        </w:rPr>
        <w:t>Si es requerido, incorporar las fechas de reprogramación.</w:t>
      </w:r>
    </w:p>
    <w:tbl>
      <w:tblPr>
        <w:tblStyle w:val="Tablaconcuadrcula"/>
        <w:tblW w:w="8330" w:type="dxa"/>
        <w:tblLayout w:type="fixed"/>
        <w:tblLook w:val="04A0" w:firstRow="1" w:lastRow="0" w:firstColumn="1" w:lastColumn="0" w:noHBand="0" w:noVBand="1"/>
      </w:tblPr>
      <w:tblGrid>
        <w:gridCol w:w="2896"/>
        <w:gridCol w:w="2717"/>
        <w:gridCol w:w="2717"/>
      </w:tblGrid>
      <w:tr w:rsidR="00802B51" w:rsidRPr="00F67DEC" w:rsidTr="00802B51">
        <w:tc>
          <w:tcPr>
            <w:tcW w:w="2896" w:type="dxa"/>
            <w:shd w:val="clear" w:color="auto" w:fill="BFBFBF" w:themeFill="background1" w:themeFillShade="BF"/>
          </w:tcPr>
          <w:p w:rsidR="00802B51" w:rsidRPr="00F67DEC" w:rsidRDefault="00802B51" w:rsidP="000D096D">
            <w:pPr>
              <w:pStyle w:val="Sangradetextonormal"/>
              <w:spacing w:before="40"/>
              <w:ind w:firstLine="0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Tarea</w:t>
            </w:r>
          </w:p>
        </w:tc>
        <w:tc>
          <w:tcPr>
            <w:tcW w:w="2717" w:type="dxa"/>
            <w:shd w:val="clear" w:color="auto" w:fill="BFBFBF" w:themeFill="background1" w:themeFillShade="BF"/>
          </w:tcPr>
          <w:p w:rsidR="00802B51" w:rsidRPr="00F67DEC" w:rsidRDefault="00802B51" w:rsidP="000D096D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Término Original</w:t>
            </w:r>
          </w:p>
        </w:tc>
        <w:tc>
          <w:tcPr>
            <w:tcW w:w="2717" w:type="dxa"/>
            <w:shd w:val="clear" w:color="auto" w:fill="BFBFBF" w:themeFill="background1" w:themeFillShade="BF"/>
          </w:tcPr>
          <w:p w:rsidR="00802B51" w:rsidRPr="00F67DEC" w:rsidRDefault="00802B51" w:rsidP="000D096D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 xml:space="preserve">Término </w:t>
            </w:r>
            <w:proofErr w:type="spellStart"/>
            <w:r w:rsidRPr="00F67DEC">
              <w:rPr>
                <w:rFonts w:ascii="Calibri" w:hAnsi="Calibri"/>
                <w:bCs/>
                <w:sz w:val="20"/>
                <w:highlight w:val="yellow"/>
              </w:rPr>
              <w:t>Replanificada</w:t>
            </w:r>
            <w:proofErr w:type="spellEnd"/>
          </w:p>
        </w:tc>
      </w:tr>
      <w:tr w:rsidR="00802B51" w:rsidRPr="00F67DEC" w:rsidTr="00802B51">
        <w:tc>
          <w:tcPr>
            <w:tcW w:w="2896" w:type="dxa"/>
          </w:tcPr>
          <w:p w:rsidR="00802B51" w:rsidRPr="00F67DEC" w:rsidRDefault="00802B51" w:rsidP="000D096D">
            <w:pPr>
              <w:pStyle w:val="Sangradetextonormal"/>
              <w:spacing w:before="40"/>
              <w:ind w:firstLine="0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Hito Paso a Producción</w:t>
            </w:r>
          </w:p>
        </w:tc>
        <w:tc>
          <w:tcPr>
            <w:tcW w:w="2717" w:type="dxa"/>
          </w:tcPr>
          <w:p w:rsidR="00802B51" w:rsidRPr="00F67DEC" w:rsidRDefault="00717A63" w:rsidP="00802B51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24/03/2010</w:t>
            </w:r>
          </w:p>
        </w:tc>
        <w:tc>
          <w:tcPr>
            <w:tcW w:w="2717" w:type="dxa"/>
          </w:tcPr>
          <w:p w:rsidR="00802B51" w:rsidRPr="00F67DEC" w:rsidRDefault="00717A63" w:rsidP="00802B51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07/04/2010</w:t>
            </w:r>
          </w:p>
        </w:tc>
      </w:tr>
      <w:tr w:rsidR="00717A63" w:rsidRPr="00F67DEC" w:rsidTr="00802B51">
        <w:tc>
          <w:tcPr>
            <w:tcW w:w="2896" w:type="dxa"/>
          </w:tcPr>
          <w:p w:rsidR="00717A63" w:rsidRPr="00F67DEC" w:rsidRDefault="00717A63" w:rsidP="000D096D">
            <w:pPr>
              <w:pStyle w:val="Sangradetextonormal"/>
              <w:spacing w:before="40"/>
              <w:ind w:firstLine="0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Hito Monitoreo</w:t>
            </w:r>
          </w:p>
        </w:tc>
        <w:tc>
          <w:tcPr>
            <w:tcW w:w="2717" w:type="dxa"/>
          </w:tcPr>
          <w:p w:rsidR="00717A63" w:rsidRPr="00F67DEC" w:rsidRDefault="00717A63" w:rsidP="00F5603A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30/03/2010</w:t>
            </w:r>
          </w:p>
        </w:tc>
        <w:tc>
          <w:tcPr>
            <w:tcW w:w="2717" w:type="dxa"/>
          </w:tcPr>
          <w:p w:rsidR="00717A63" w:rsidRPr="00F67DEC" w:rsidRDefault="00717A63" w:rsidP="00717A63">
            <w:pPr>
              <w:jc w:val="center"/>
              <w:rPr>
                <w:highlight w:val="yellow"/>
              </w:rPr>
            </w:pPr>
            <w:r w:rsidRPr="00F67DEC">
              <w:rPr>
                <w:bCs/>
                <w:sz w:val="20"/>
                <w:highlight w:val="yellow"/>
              </w:rPr>
              <w:t>14/04/2010</w:t>
            </w:r>
          </w:p>
        </w:tc>
      </w:tr>
      <w:tr w:rsidR="00717A63" w:rsidRPr="00F67DEC" w:rsidTr="00802B51">
        <w:tc>
          <w:tcPr>
            <w:tcW w:w="2896" w:type="dxa"/>
          </w:tcPr>
          <w:p w:rsidR="00717A63" w:rsidRPr="00F67DEC" w:rsidRDefault="00717A63" w:rsidP="000D096D">
            <w:pPr>
              <w:pStyle w:val="Sangradetextonormal"/>
              <w:spacing w:before="40"/>
              <w:ind w:firstLine="0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Fase Cierre</w:t>
            </w:r>
          </w:p>
        </w:tc>
        <w:tc>
          <w:tcPr>
            <w:tcW w:w="2717" w:type="dxa"/>
          </w:tcPr>
          <w:p w:rsidR="00717A63" w:rsidRPr="00F67DEC" w:rsidRDefault="00717A63" w:rsidP="00F5603A">
            <w:pPr>
              <w:pStyle w:val="Sangradetextonormal"/>
              <w:spacing w:before="40"/>
              <w:ind w:firstLine="0"/>
              <w:jc w:val="center"/>
              <w:rPr>
                <w:rFonts w:ascii="Calibri" w:hAnsi="Calibri"/>
                <w:bCs/>
                <w:sz w:val="20"/>
                <w:highlight w:val="yellow"/>
              </w:rPr>
            </w:pPr>
            <w:r w:rsidRPr="00F67DEC">
              <w:rPr>
                <w:rFonts w:ascii="Calibri" w:hAnsi="Calibri"/>
                <w:bCs/>
                <w:sz w:val="20"/>
                <w:highlight w:val="yellow"/>
              </w:rPr>
              <w:t>05/04/2010</w:t>
            </w:r>
          </w:p>
        </w:tc>
        <w:tc>
          <w:tcPr>
            <w:tcW w:w="2717" w:type="dxa"/>
          </w:tcPr>
          <w:p w:rsidR="00717A63" w:rsidRPr="00F67DEC" w:rsidRDefault="00717A63" w:rsidP="00717A63">
            <w:pPr>
              <w:jc w:val="center"/>
              <w:rPr>
                <w:highlight w:val="yellow"/>
              </w:rPr>
            </w:pPr>
            <w:r w:rsidRPr="00F67DEC">
              <w:rPr>
                <w:bCs/>
                <w:sz w:val="20"/>
                <w:highlight w:val="yellow"/>
              </w:rPr>
              <w:t>20/04/2010</w:t>
            </w:r>
          </w:p>
        </w:tc>
      </w:tr>
    </w:tbl>
    <w:p w:rsidR="007105D0" w:rsidRDefault="007105D0" w:rsidP="007105D0">
      <w:pPr>
        <w:pStyle w:val="Sangradetextonormal"/>
        <w:spacing w:before="40"/>
        <w:ind w:firstLine="0"/>
        <w:rPr>
          <w:rFonts w:ascii="Calibri" w:hAnsi="Calibri"/>
          <w:bCs/>
          <w:szCs w:val="22"/>
        </w:rPr>
      </w:pPr>
    </w:p>
    <w:p w:rsidR="00F67DEC" w:rsidRDefault="00F67DEC" w:rsidP="00F67DEC">
      <w:pPr>
        <w:rPr>
          <w:lang w:val="es-ES_tradnl"/>
        </w:rPr>
      </w:pPr>
      <w:r>
        <w:rPr>
          <w:lang w:val="es-ES_tradnl"/>
        </w:rPr>
        <w:t>El acuerdo suscrito es formalizado entre las partes responsables por parte de VTR y ADEXUS respectivamente.</w:t>
      </w:r>
    </w:p>
    <w:p w:rsidR="00F67DEC" w:rsidRDefault="00F67DEC" w:rsidP="00F67DEC">
      <w:pPr>
        <w:rPr>
          <w:lang w:val="es-ES_tradnl"/>
        </w:rPr>
      </w:pPr>
    </w:p>
    <w:p w:rsidR="00F67DEC" w:rsidRDefault="00F67DEC" w:rsidP="00F67DEC">
      <w:pPr>
        <w:rPr>
          <w:lang w:val="es-ES_tradnl"/>
        </w:rPr>
      </w:pPr>
    </w:p>
    <w:p w:rsidR="00F67DEC" w:rsidRDefault="00F67DEC" w:rsidP="00F67DEC">
      <w:pPr>
        <w:rPr>
          <w:lang w:val="es-ES_tradnl"/>
        </w:rPr>
      </w:pPr>
    </w:p>
    <w:p w:rsidR="00F67DEC" w:rsidRDefault="00F67DEC" w:rsidP="00F67DEC">
      <w:pPr>
        <w:rPr>
          <w:lang w:val="es-ES_tradnl"/>
        </w:rPr>
      </w:pPr>
      <w:r>
        <w:rPr>
          <w:lang w:val="es-ES_tradnl"/>
        </w:rPr>
        <w:t xml:space="preserve">     </w:t>
      </w:r>
      <w:r>
        <w:rPr>
          <w:lang w:val="es-ES_tradnl"/>
        </w:rPr>
        <w:tab/>
        <w:t>&lt;Nombre Jefe de Proyectos VTR&gt;</w:t>
      </w:r>
      <w:r>
        <w:rPr>
          <w:lang w:val="es-ES_tradnl"/>
        </w:rPr>
        <w:tab/>
        <w:t xml:space="preserve">          &lt;Nombre Jefe de Proyectos Adexus&gt;</w:t>
      </w:r>
    </w:p>
    <w:p w:rsidR="00F67DEC" w:rsidRDefault="00F67DEC" w:rsidP="00F67DEC">
      <w:pPr>
        <w:rPr>
          <w:lang w:val="es-ES_tradnl"/>
        </w:rPr>
      </w:pPr>
      <w:r>
        <w:rPr>
          <w:lang w:val="es-ES_tradnl"/>
        </w:rPr>
        <w:t xml:space="preserve">      </w:t>
      </w:r>
      <w:r>
        <w:rPr>
          <w:lang w:val="es-ES_tradnl"/>
        </w:rPr>
        <w:tab/>
        <w:t xml:space="preserve">         Jefe de Proyectos   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           Jefe de Proyectos</w:t>
      </w:r>
    </w:p>
    <w:p w:rsidR="00F67DEC" w:rsidRDefault="00F67DEC" w:rsidP="00F67DEC">
      <w:pPr>
        <w:ind w:left="708" w:firstLine="708"/>
        <w:rPr>
          <w:b/>
          <w:lang w:val="es-ES_tradnl"/>
        </w:rPr>
      </w:pPr>
      <w:r>
        <w:rPr>
          <w:b/>
          <w:lang w:val="es-ES_tradnl"/>
        </w:rPr>
        <w:t xml:space="preserve">    </w:t>
      </w:r>
      <w:r w:rsidRPr="00FE72CC">
        <w:rPr>
          <w:b/>
          <w:lang w:val="es-ES_tradnl"/>
        </w:rPr>
        <w:t>VTR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  <w:t xml:space="preserve">     ADEXUS</w:t>
      </w:r>
    </w:p>
    <w:p w:rsidR="00F67DEC" w:rsidRDefault="00F67DEC" w:rsidP="00F67DEC">
      <w:pPr>
        <w:ind w:left="708" w:firstLine="708"/>
        <w:rPr>
          <w:b/>
          <w:lang w:val="es-ES_tradnl"/>
        </w:rPr>
      </w:pPr>
    </w:p>
    <w:p w:rsidR="00F67DEC" w:rsidRDefault="00F67DEC" w:rsidP="00F67DEC">
      <w:pPr>
        <w:ind w:left="708" w:firstLine="708"/>
        <w:rPr>
          <w:b/>
          <w:lang w:val="es-ES_tradnl"/>
        </w:rPr>
      </w:pPr>
    </w:p>
    <w:p w:rsidR="00F67DEC" w:rsidRPr="009D75CD" w:rsidRDefault="00F67DEC" w:rsidP="00F67DEC">
      <w:pPr>
        <w:rPr>
          <w:highlight w:val="yellow"/>
          <w:lang w:val="es-ES_tradnl"/>
        </w:rPr>
      </w:pPr>
      <w:proofErr w:type="spellStart"/>
      <w:r>
        <w:rPr>
          <w:lang w:val="es-ES_tradnl"/>
        </w:rPr>
        <w:t>Cc</w:t>
      </w:r>
      <w:proofErr w:type="spellEnd"/>
      <w:r>
        <w:rPr>
          <w:lang w:val="es-ES_tradnl"/>
        </w:rPr>
        <w:t xml:space="preserve">: </w:t>
      </w:r>
      <w:r>
        <w:rPr>
          <w:lang w:val="es-ES_tradnl"/>
        </w:rPr>
        <w:tab/>
      </w:r>
      <w:r w:rsidRPr="009D75CD">
        <w:rPr>
          <w:highlight w:val="yellow"/>
          <w:lang w:val="es-ES_tradnl"/>
        </w:rPr>
        <w:t>Sra. Cecilia Godoy</w:t>
      </w:r>
    </w:p>
    <w:p w:rsidR="00F67DEC" w:rsidRPr="009D75CD" w:rsidRDefault="00F67DEC" w:rsidP="00F67DEC">
      <w:pPr>
        <w:rPr>
          <w:highlight w:val="yellow"/>
          <w:lang w:val="es-ES_tradnl"/>
        </w:rPr>
      </w:pPr>
      <w:r w:rsidRPr="009D75CD">
        <w:rPr>
          <w:highlight w:val="yellow"/>
          <w:lang w:val="es-ES_tradnl"/>
        </w:rPr>
        <w:tab/>
        <w:t>Sr. Juan Claudio Donoso</w:t>
      </w:r>
    </w:p>
    <w:p w:rsidR="00F67DEC" w:rsidRPr="009D75CD" w:rsidRDefault="00F67DEC" w:rsidP="00F67DEC">
      <w:pPr>
        <w:rPr>
          <w:highlight w:val="yellow"/>
          <w:lang w:val="es-ES_tradnl"/>
        </w:rPr>
      </w:pPr>
      <w:r w:rsidRPr="009D75CD">
        <w:rPr>
          <w:highlight w:val="yellow"/>
          <w:lang w:val="es-ES_tradnl"/>
        </w:rPr>
        <w:tab/>
        <w:t>Sr. Nelson Figueroa</w:t>
      </w:r>
    </w:p>
    <w:p w:rsidR="00F67DEC" w:rsidRPr="009D75CD" w:rsidRDefault="00F67DEC" w:rsidP="00F67DEC">
      <w:pPr>
        <w:rPr>
          <w:highlight w:val="yellow"/>
          <w:lang w:val="es-ES_tradnl"/>
        </w:rPr>
      </w:pPr>
      <w:r w:rsidRPr="009D75CD">
        <w:rPr>
          <w:highlight w:val="yellow"/>
          <w:lang w:val="es-ES_tradnl"/>
        </w:rPr>
        <w:tab/>
        <w:t>Sr. Carlos Rodríguez</w:t>
      </w:r>
    </w:p>
    <w:p w:rsidR="00F67DEC" w:rsidRPr="009D75CD" w:rsidRDefault="00F67DEC" w:rsidP="00F67DEC">
      <w:pPr>
        <w:rPr>
          <w:highlight w:val="yellow"/>
          <w:lang w:val="es-ES_tradnl"/>
        </w:rPr>
      </w:pPr>
      <w:r w:rsidRPr="009D75CD">
        <w:rPr>
          <w:highlight w:val="yellow"/>
          <w:lang w:val="es-ES_tradnl"/>
        </w:rPr>
        <w:tab/>
        <w:t>Sr. Sergio Gajardo</w:t>
      </w:r>
    </w:p>
    <w:p w:rsidR="00F67DEC" w:rsidRDefault="00F67DEC" w:rsidP="00F67DEC">
      <w:pPr>
        <w:rPr>
          <w:lang w:val="es-ES_tradnl"/>
        </w:rPr>
      </w:pPr>
      <w:r w:rsidRPr="009D75CD">
        <w:rPr>
          <w:highlight w:val="yellow"/>
          <w:lang w:val="es-ES_tradnl"/>
        </w:rPr>
        <w:tab/>
        <w:t>Sr. Mauricio Quezada</w:t>
      </w:r>
    </w:p>
    <w:p w:rsidR="007105D0" w:rsidRPr="00D940B2" w:rsidRDefault="007105D0" w:rsidP="007105D0">
      <w:pPr>
        <w:rPr>
          <w:lang w:val="es-ES_tradnl"/>
        </w:rPr>
      </w:pPr>
    </w:p>
    <w:p w:rsidR="00EE7F96" w:rsidRPr="007105D0" w:rsidRDefault="00EE7F96" w:rsidP="007105D0">
      <w:pPr>
        <w:rPr>
          <w:lang w:val="es-ES_tradnl"/>
        </w:rPr>
      </w:pPr>
    </w:p>
    <w:sectPr w:rsidR="00EE7F96" w:rsidRPr="007105D0" w:rsidSect="009701A1">
      <w:headerReference w:type="default" r:id="rId9"/>
      <w:footnotePr>
        <w:pos w:val="beneathText"/>
      </w:footnotePr>
      <w:type w:val="continuous"/>
      <w:pgSz w:w="12240" w:h="15840"/>
      <w:pgMar w:top="1418" w:right="2438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C2" w:rsidRDefault="00CF3DC2">
      <w:r>
        <w:separator/>
      </w:r>
    </w:p>
  </w:endnote>
  <w:endnote w:type="continuationSeparator" w:id="0">
    <w:p w:rsidR="00CF3DC2" w:rsidRDefault="00CF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C2" w:rsidRDefault="00CF3DC2">
      <w:r>
        <w:separator/>
      </w:r>
    </w:p>
  </w:footnote>
  <w:footnote w:type="continuationSeparator" w:id="0">
    <w:p w:rsidR="00CF3DC2" w:rsidRDefault="00CF3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F4" w:rsidRDefault="00A00324" w:rsidP="009B2E1D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27EBE926" wp14:editId="205C178C">
          <wp:simplePos x="0" y="0"/>
          <wp:positionH relativeFrom="column">
            <wp:posOffset>-123825</wp:posOffset>
          </wp:positionH>
          <wp:positionV relativeFrom="paragraph">
            <wp:posOffset>-109855</wp:posOffset>
          </wp:positionV>
          <wp:extent cx="2172335" cy="477520"/>
          <wp:effectExtent l="0" t="0" r="0" b="0"/>
          <wp:wrapThrough wrapText="bothSides">
            <wp:wrapPolygon edited="0">
              <wp:start x="0" y="0"/>
              <wp:lineTo x="0" y="20681"/>
              <wp:lineTo x="21404" y="20681"/>
              <wp:lineTo x="2140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ja 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233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E1D" w:rsidRPr="00603A08">
      <w:rPr>
        <w:b/>
      </w:rPr>
      <w:t xml:space="preserve">ACTA DE </w:t>
    </w:r>
    <w:r w:rsidR="009B2E1D">
      <w:rPr>
        <w:b/>
      </w:rPr>
      <w:t>CONTROL DE CAMBIO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70AAE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Times New Roman" w:hint="default"/>
        <w:b/>
        <w:i w:val="0"/>
        <w:caps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76" w:hanging="576"/>
      </w:pPr>
      <w:rPr>
        <w:rFonts w:ascii="Verdana" w:hAnsi="Verdana" w:cs="Times New Roman" w:hint="default"/>
        <w:b/>
        <w:i w:val="0"/>
        <w:caps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  <w:rPr>
        <w:rFonts w:ascii="Verdana" w:hAnsi="Verdana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ascii="Verdana" w:hAnsi="Verdana" w:cs="Times New Roman" w:hint="default"/>
        <w:b/>
        <w:i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0">
    <w:nsid w:val="00000015"/>
    <w:multiLevelType w:val="singleLevel"/>
    <w:tmpl w:val="00000015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1">
    <w:nsid w:val="004F7D9C"/>
    <w:multiLevelType w:val="hybridMultilevel"/>
    <w:tmpl w:val="B3C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D361164"/>
    <w:multiLevelType w:val="hybridMultilevel"/>
    <w:tmpl w:val="DDEE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8F1BF7"/>
    <w:multiLevelType w:val="hybridMultilevel"/>
    <w:tmpl w:val="ECC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17614CD"/>
    <w:multiLevelType w:val="hybridMultilevel"/>
    <w:tmpl w:val="B190577A"/>
    <w:lvl w:ilvl="0" w:tplc="7C4860A2">
      <w:start w:val="1"/>
      <w:numFmt w:val="decimal"/>
      <w:pStyle w:val="Estilo1"/>
      <w:lvlText w:val="1.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126C7D57"/>
    <w:multiLevelType w:val="hybridMultilevel"/>
    <w:tmpl w:val="714CC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4C9115B"/>
    <w:multiLevelType w:val="hybridMultilevel"/>
    <w:tmpl w:val="7BD03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8DD689B"/>
    <w:multiLevelType w:val="hybridMultilevel"/>
    <w:tmpl w:val="99F6E50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2D8B58C6"/>
    <w:multiLevelType w:val="hybridMultilevel"/>
    <w:tmpl w:val="EBF6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C62C04"/>
    <w:multiLevelType w:val="hybridMultilevel"/>
    <w:tmpl w:val="3606CC8A"/>
    <w:lvl w:ilvl="0" w:tplc="A392CB5E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3CE015CC"/>
    <w:multiLevelType w:val="hybridMultilevel"/>
    <w:tmpl w:val="ED0E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EC35A9"/>
    <w:multiLevelType w:val="hybridMultilevel"/>
    <w:tmpl w:val="ADBA6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CB3F91"/>
    <w:multiLevelType w:val="hybridMultilevel"/>
    <w:tmpl w:val="C51C6216"/>
    <w:lvl w:ilvl="0" w:tplc="D018C5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1C6"/>
    <w:multiLevelType w:val="hybridMultilevel"/>
    <w:tmpl w:val="86CCC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1F5370"/>
    <w:multiLevelType w:val="hybridMultilevel"/>
    <w:tmpl w:val="92C03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80758"/>
    <w:multiLevelType w:val="hybridMultilevel"/>
    <w:tmpl w:val="B07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D37F2"/>
    <w:multiLevelType w:val="hybridMultilevel"/>
    <w:tmpl w:val="E53E2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8C34CB"/>
    <w:multiLevelType w:val="hybridMultilevel"/>
    <w:tmpl w:val="29086CCC"/>
    <w:lvl w:ilvl="0" w:tplc="BA4C6C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4D13C8"/>
    <w:multiLevelType w:val="hybridMultilevel"/>
    <w:tmpl w:val="1E7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85ACE"/>
    <w:multiLevelType w:val="hybridMultilevel"/>
    <w:tmpl w:val="D2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E49A5"/>
    <w:multiLevelType w:val="hybridMultilevel"/>
    <w:tmpl w:val="08F8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0"/>
  </w:num>
  <w:num w:numId="4">
    <w:abstractNumId w:val="37"/>
  </w:num>
  <w:num w:numId="5">
    <w:abstractNumId w:val="29"/>
  </w:num>
  <w:num w:numId="6">
    <w:abstractNumId w:val="34"/>
  </w:num>
  <w:num w:numId="7">
    <w:abstractNumId w:val="33"/>
  </w:num>
  <w:num w:numId="8">
    <w:abstractNumId w:val="36"/>
  </w:num>
  <w:num w:numId="9">
    <w:abstractNumId w:val="26"/>
  </w:num>
  <w:num w:numId="10">
    <w:abstractNumId w:val="40"/>
  </w:num>
  <w:num w:numId="11">
    <w:abstractNumId w:val="21"/>
  </w:num>
  <w:num w:numId="12">
    <w:abstractNumId w:val="23"/>
  </w:num>
  <w:num w:numId="13">
    <w:abstractNumId w:val="39"/>
  </w:num>
  <w:num w:numId="14">
    <w:abstractNumId w:val="35"/>
  </w:num>
  <w:num w:numId="15">
    <w:abstractNumId w:val="38"/>
  </w:num>
  <w:num w:numId="16">
    <w:abstractNumId w:val="30"/>
  </w:num>
  <w:num w:numId="17">
    <w:abstractNumId w:val="31"/>
  </w:num>
  <w:num w:numId="18">
    <w:abstractNumId w:val="22"/>
  </w:num>
  <w:num w:numId="19">
    <w:abstractNumId w:val="28"/>
  </w:num>
  <w:num w:numId="20">
    <w:abstractNumId w:val="27"/>
  </w:num>
  <w:num w:numId="21">
    <w:abstractNumId w:val="32"/>
  </w:num>
  <w:num w:numId="22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31"/>
    <w:rsid w:val="00000FE5"/>
    <w:rsid w:val="00003395"/>
    <w:rsid w:val="00004383"/>
    <w:rsid w:val="00011E5A"/>
    <w:rsid w:val="00027974"/>
    <w:rsid w:val="000408EF"/>
    <w:rsid w:val="0006013F"/>
    <w:rsid w:val="00060235"/>
    <w:rsid w:val="000669D9"/>
    <w:rsid w:val="0007022E"/>
    <w:rsid w:val="00081062"/>
    <w:rsid w:val="0008461D"/>
    <w:rsid w:val="000857D9"/>
    <w:rsid w:val="000920C4"/>
    <w:rsid w:val="00093490"/>
    <w:rsid w:val="000972ED"/>
    <w:rsid w:val="000B13F1"/>
    <w:rsid w:val="000B50A6"/>
    <w:rsid w:val="000C3CC1"/>
    <w:rsid w:val="000C78E1"/>
    <w:rsid w:val="000F0922"/>
    <w:rsid w:val="000F6141"/>
    <w:rsid w:val="00105501"/>
    <w:rsid w:val="00105FC5"/>
    <w:rsid w:val="00113AE3"/>
    <w:rsid w:val="0012758E"/>
    <w:rsid w:val="001459CF"/>
    <w:rsid w:val="001509F7"/>
    <w:rsid w:val="00162E69"/>
    <w:rsid w:val="00163284"/>
    <w:rsid w:val="001676F5"/>
    <w:rsid w:val="001703E5"/>
    <w:rsid w:val="00192B66"/>
    <w:rsid w:val="00192EFF"/>
    <w:rsid w:val="001C0450"/>
    <w:rsid w:val="001D1EEE"/>
    <w:rsid w:val="001E5D31"/>
    <w:rsid w:val="001E7C96"/>
    <w:rsid w:val="001F3113"/>
    <w:rsid w:val="00204522"/>
    <w:rsid w:val="00217D7E"/>
    <w:rsid w:val="002234A3"/>
    <w:rsid w:val="002300CA"/>
    <w:rsid w:val="00230F82"/>
    <w:rsid w:val="00231BEB"/>
    <w:rsid w:val="00247400"/>
    <w:rsid w:val="002550B1"/>
    <w:rsid w:val="00266FBD"/>
    <w:rsid w:val="0027657E"/>
    <w:rsid w:val="002A5425"/>
    <w:rsid w:val="002A6E01"/>
    <w:rsid w:val="002B3B9F"/>
    <w:rsid w:val="002C171A"/>
    <w:rsid w:val="002C76A4"/>
    <w:rsid w:val="002E0538"/>
    <w:rsid w:val="002E7A05"/>
    <w:rsid w:val="002F1990"/>
    <w:rsid w:val="002F26BA"/>
    <w:rsid w:val="002F499D"/>
    <w:rsid w:val="003057D4"/>
    <w:rsid w:val="003064F4"/>
    <w:rsid w:val="003076FD"/>
    <w:rsid w:val="00316073"/>
    <w:rsid w:val="00317197"/>
    <w:rsid w:val="00320E02"/>
    <w:rsid w:val="00335D18"/>
    <w:rsid w:val="00345BB9"/>
    <w:rsid w:val="00365588"/>
    <w:rsid w:val="00365BE1"/>
    <w:rsid w:val="0036660D"/>
    <w:rsid w:val="003953C9"/>
    <w:rsid w:val="00395972"/>
    <w:rsid w:val="003A690E"/>
    <w:rsid w:val="003A7636"/>
    <w:rsid w:val="003B034A"/>
    <w:rsid w:val="003C1227"/>
    <w:rsid w:val="003C1846"/>
    <w:rsid w:val="003D3C51"/>
    <w:rsid w:val="003D50EA"/>
    <w:rsid w:val="003D706A"/>
    <w:rsid w:val="003E6270"/>
    <w:rsid w:val="003F17B4"/>
    <w:rsid w:val="00410421"/>
    <w:rsid w:val="0041401A"/>
    <w:rsid w:val="00461B44"/>
    <w:rsid w:val="00482034"/>
    <w:rsid w:val="00483F73"/>
    <w:rsid w:val="00484FC0"/>
    <w:rsid w:val="00485D06"/>
    <w:rsid w:val="00494276"/>
    <w:rsid w:val="004A080E"/>
    <w:rsid w:val="004B0409"/>
    <w:rsid w:val="004B3168"/>
    <w:rsid w:val="004C2290"/>
    <w:rsid w:val="004E447C"/>
    <w:rsid w:val="004F045F"/>
    <w:rsid w:val="004F31AE"/>
    <w:rsid w:val="004F33D4"/>
    <w:rsid w:val="00504338"/>
    <w:rsid w:val="00506986"/>
    <w:rsid w:val="00525E99"/>
    <w:rsid w:val="00536D48"/>
    <w:rsid w:val="005417D0"/>
    <w:rsid w:val="0057264D"/>
    <w:rsid w:val="005848AF"/>
    <w:rsid w:val="00584CB7"/>
    <w:rsid w:val="005C0894"/>
    <w:rsid w:val="005C3812"/>
    <w:rsid w:val="005D2162"/>
    <w:rsid w:val="005E691F"/>
    <w:rsid w:val="00601868"/>
    <w:rsid w:val="00621C73"/>
    <w:rsid w:val="00622F97"/>
    <w:rsid w:val="0062598B"/>
    <w:rsid w:val="00626DB0"/>
    <w:rsid w:val="00633E18"/>
    <w:rsid w:val="00653D34"/>
    <w:rsid w:val="00662D1C"/>
    <w:rsid w:val="00665713"/>
    <w:rsid w:val="00681290"/>
    <w:rsid w:val="00683D33"/>
    <w:rsid w:val="006B0CF2"/>
    <w:rsid w:val="006C024A"/>
    <w:rsid w:val="006C2E1A"/>
    <w:rsid w:val="006D5334"/>
    <w:rsid w:val="006F7D76"/>
    <w:rsid w:val="007105D0"/>
    <w:rsid w:val="00717A63"/>
    <w:rsid w:val="00724936"/>
    <w:rsid w:val="007363A5"/>
    <w:rsid w:val="00765766"/>
    <w:rsid w:val="00772012"/>
    <w:rsid w:val="0077590A"/>
    <w:rsid w:val="007940DD"/>
    <w:rsid w:val="007A6831"/>
    <w:rsid w:val="007A6E5C"/>
    <w:rsid w:val="007B70F9"/>
    <w:rsid w:val="007E26BF"/>
    <w:rsid w:val="007F056E"/>
    <w:rsid w:val="007F13F8"/>
    <w:rsid w:val="00802B51"/>
    <w:rsid w:val="00825C21"/>
    <w:rsid w:val="008404DE"/>
    <w:rsid w:val="008568A0"/>
    <w:rsid w:val="00880E57"/>
    <w:rsid w:val="00886F66"/>
    <w:rsid w:val="008A13A3"/>
    <w:rsid w:val="008A5444"/>
    <w:rsid w:val="008B135F"/>
    <w:rsid w:val="008B336E"/>
    <w:rsid w:val="00901C8D"/>
    <w:rsid w:val="00911F5E"/>
    <w:rsid w:val="00914981"/>
    <w:rsid w:val="00921B39"/>
    <w:rsid w:val="00930963"/>
    <w:rsid w:val="00960229"/>
    <w:rsid w:val="009701A1"/>
    <w:rsid w:val="00972130"/>
    <w:rsid w:val="009A2DA9"/>
    <w:rsid w:val="009B2E1D"/>
    <w:rsid w:val="009B2F69"/>
    <w:rsid w:val="009B573A"/>
    <w:rsid w:val="009B5CAF"/>
    <w:rsid w:val="009C385D"/>
    <w:rsid w:val="009C5214"/>
    <w:rsid w:val="009D2F63"/>
    <w:rsid w:val="009D4259"/>
    <w:rsid w:val="009D75CD"/>
    <w:rsid w:val="009D7B70"/>
    <w:rsid w:val="009E796C"/>
    <w:rsid w:val="00A00324"/>
    <w:rsid w:val="00A10003"/>
    <w:rsid w:val="00A151B3"/>
    <w:rsid w:val="00A34A3C"/>
    <w:rsid w:val="00A609EE"/>
    <w:rsid w:val="00A65945"/>
    <w:rsid w:val="00A7541F"/>
    <w:rsid w:val="00A87AEA"/>
    <w:rsid w:val="00A92232"/>
    <w:rsid w:val="00AB558B"/>
    <w:rsid w:val="00AC3F2D"/>
    <w:rsid w:val="00AD48D6"/>
    <w:rsid w:val="00AD5CE3"/>
    <w:rsid w:val="00AD78AB"/>
    <w:rsid w:val="00AF2A1E"/>
    <w:rsid w:val="00AF5C96"/>
    <w:rsid w:val="00B01574"/>
    <w:rsid w:val="00B30427"/>
    <w:rsid w:val="00B40790"/>
    <w:rsid w:val="00B417D7"/>
    <w:rsid w:val="00B446EA"/>
    <w:rsid w:val="00B553F2"/>
    <w:rsid w:val="00B56609"/>
    <w:rsid w:val="00B65ADE"/>
    <w:rsid w:val="00B73864"/>
    <w:rsid w:val="00B86F49"/>
    <w:rsid w:val="00B91DDE"/>
    <w:rsid w:val="00B921B8"/>
    <w:rsid w:val="00B939B5"/>
    <w:rsid w:val="00BA37E9"/>
    <w:rsid w:val="00BA3901"/>
    <w:rsid w:val="00BA3AC3"/>
    <w:rsid w:val="00BA79CF"/>
    <w:rsid w:val="00BF190A"/>
    <w:rsid w:val="00BF4BC0"/>
    <w:rsid w:val="00C142EA"/>
    <w:rsid w:val="00C213A0"/>
    <w:rsid w:val="00C2241F"/>
    <w:rsid w:val="00C229C6"/>
    <w:rsid w:val="00C25250"/>
    <w:rsid w:val="00C420C2"/>
    <w:rsid w:val="00C50E9B"/>
    <w:rsid w:val="00C53CCA"/>
    <w:rsid w:val="00C5527E"/>
    <w:rsid w:val="00C72BC4"/>
    <w:rsid w:val="00C7531A"/>
    <w:rsid w:val="00C85834"/>
    <w:rsid w:val="00CA54AC"/>
    <w:rsid w:val="00CA76F3"/>
    <w:rsid w:val="00CB32A5"/>
    <w:rsid w:val="00CC228C"/>
    <w:rsid w:val="00CE6A96"/>
    <w:rsid w:val="00CF317A"/>
    <w:rsid w:val="00CF3DC2"/>
    <w:rsid w:val="00CF5B85"/>
    <w:rsid w:val="00D056A2"/>
    <w:rsid w:val="00D06F8F"/>
    <w:rsid w:val="00D125E9"/>
    <w:rsid w:val="00D178F5"/>
    <w:rsid w:val="00D17D51"/>
    <w:rsid w:val="00D4308E"/>
    <w:rsid w:val="00D46781"/>
    <w:rsid w:val="00D47FD2"/>
    <w:rsid w:val="00D76F78"/>
    <w:rsid w:val="00D92D59"/>
    <w:rsid w:val="00DB7905"/>
    <w:rsid w:val="00DF1BA0"/>
    <w:rsid w:val="00DF2B18"/>
    <w:rsid w:val="00DF45FD"/>
    <w:rsid w:val="00DF639D"/>
    <w:rsid w:val="00E01BBC"/>
    <w:rsid w:val="00E079B6"/>
    <w:rsid w:val="00E133C4"/>
    <w:rsid w:val="00E13986"/>
    <w:rsid w:val="00E21C15"/>
    <w:rsid w:val="00E2412C"/>
    <w:rsid w:val="00E24ECE"/>
    <w:rsid w:val="00E36F62"/>
    <w:rsid w:val="00E54A21"/>
    <w:rsid w:val="00E61562"/>
    <w:rsid w:val="00E62A4F"/>
    <w:rsid w:val="00E62FF4"/>
    <w:rsid w:val="00E67C5E"/>
    <w:rsid w:val="00E957D1"/>
    <w:rsid w:val="00EA0C89"/>
    <w:rsid w:val="00EA391C"/>
    <w:rsid w:val="00EB0FC2"/>
    <w:rsid w:val="00EE7F96"/>
    <w:rsid w:val="00EF3BE7"/>
    <w:rsid w:val="00F15E31"/>
    <w:rsid w:val="00F3627A"/>
    <w:rsid w:val="00F368D4"/>
    <w:rsid w:val="00F435D7"/>
    <w:rsid w:val="00F55D65"/>
    <w:rsid w:val="00F67DEC"/>
    <w:rsid w:val="00F7097D"/>
    <w:rsid w:val="00F76502"/>
    <w:rsid w:val="00F83C31"/>
    <w:rsid w:val="00F8568E"/>
    <w:rsid w:val="00FB3182"/>
    <w:rsid w:val="00FC763A"/>
    <w:rsid w:val="00FE3EAA"/>
    <w:rsid w:val="00FF4A8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08461D"/>
    <w:pPr>
      <w:suppressAutoHyphens/>
      <w:jc w:val="both"/>
    </w:pPr>
    <w:rPr>
      <w:rFonts w:ascii="Calibri" w:hAnsi="Calibri"/>
      <w:sz w:val="22"/>
      <w:lang w:val="es-CL" w:eastAsia="ar-SA"/>
    </w:rPr>
  </w:style>
  <w:style w:type="paragraph" w:styleId="Ttulo1">
    <w:name w:val="heading 1"/>
    <w:aliases w:val="Título 11,H1,Nombre del Proceso,1 ghost,g,Tabla Contenido 1,h1,II+,I,h11,II+1,I1,Head1,level 1,Level 1 Head,heading 1,CAPITULO,chapter,section:1,h12,II+2,chapter1,section:11,level 11,Level 1 Head1,H11,h111,II+11,h13,II+3,I2,chapter2,section:12"/>
    <w:basedOn w:val="Normal"/>
    <w:next w:val="Normal"/>
    <w:link w:val="Ttulo1Car"/>
    <w:autoRedefine/>
    <w:qFormat/>
    <w:rsid w:val="0008461D"/>
    <w:pPr>
      <w:keepNext/>
      <w:numPr>
        <w:numId w:val="3"/>
      </w:numPr>
      <w:autoSpaceDE w:val="0"/>
      <w:spacing w:before="240" w:after="60"/>
      <w:jc w:val="left"/>
      <w:outlineLvl w:val="0"/>
    </w:pPr>
    <w:rPr>
      <w:b/>
      <w:caps/>
      <w:color w:val="000080"/>
      <w:kern w:val="36"/>
      <w:sz w:val="32"/>
      <w:lang w:val="es-ES_tradnl"/>
    </w:rPr>
  </w:style>
  <w:style w:type="paragraph" w:styleId="Ttulo2">
    <w:name w:val="heading 2"/>
    <w:aliases w:val="Título 2 Car1,Título 2 Car Car,Título 2 Car1 Car Car,Título 2 Car Car Car Car,Título 2 Car1 Car Car Car Car,Título 2 Car Car Car Car Car Car,Título 2 Car Car1,Título 2 Car1 Car Car1,Título 2 Car Car Car Car1,título 2,Portadilla 2,H2,H21,H22,h2"/>
    <w:basedOn w:val="Ttulo1"/>
    <w:next w:val="Normal"/>
    <w:link w:val="Ttulo2Car"/>
    <w:qFormat/>
    <w:rsid w:val="0008461D"/>
    <w:pPr>
      <w:numPr>
        <w:ilvl w:val="1"/>
      </w:numPr>
      <w:outlineLvl w:val="1"/>
    </w:pPr>
    <w:rPr>
      <w:sz w:val="28"/>
    </w:rPr>
  </w:style>
  <w:style w:type="paragraph" w:styleId="Ttulo3">
    <w:name w:val="heading 3"/>
    <w:aliases w:val="H3,h3,Titulo 1,3,l3,Level 3 Head,heading 3,section:3,Org Heading 1,HHHeading,3 bullet,b,Título 3 abs,Título 31,Section,Título 3 Car Car,Título 3 Car Car Car,Heading 3 - olnd,Heading 3 - old,Bold Head,bh,H31,Table Attribute Heading"/>
    <w:basedOn w:val="Normal"/>
    <w:next w:val="Normal"/>
    <w:link w:val="Ttulo3Car"/>
    <w:qFormat/>
    <w:rsid w:val="00662D1C"/>
    <w:pPr>
      <w:keepNext/>
      <w:numPr>
        <w:ilvl w:val="2"/>
        <w:numId w:val="3"/>
      </w:numPr>
      <w:spacing w:before="240" w:after="60"/>
      <w:outlineLvl w:val="2"/>
    </w:pPr>
    <w:rPr>
      <w:rFonts w:ascii="Helvetica" w:hAnsi="Helvetica"/>
      <w:b/>
      <w:color w:val="000080"/>
      <w:sz w:val="28"/>
    </w:rPr>
  </w:style>
  <w:style w:type="paragraph" w:styleId="Ttulo4">
    <w:name w:val="heading 4"/>
    <w:aliases w:val="Map Title,MOVE-it 4,Titulo2,Título 4s,h4,a.,4 dash,d,bullet,bl,bb,parapoint,¶,Fab-4,T5,Heading 4 Char1,Heading 4 Char Char,Heading 4 Char Char Char Char Char Char,Sub-paragraph,Header 4,l4,BFs,Scnr,Heading3.5,Subhead C,RFQ3,Sub-paragraph1,h41,4"/>
    <w:basedOn w:val="Normal"/>
    <w:next w:val="Normal"/>
    <w:link w:val="Ttulo4Car"/>
    <w:qFormat/>
    <w:rsid w:val="00662D1C"/>
    <w:pPr>
      <w:keepNext/>
      <w:numPr>
        <w:ilvl w:val="3"/>
        <w:numId w:val="3"/>
      </w:numPr>
      <w:outlineLvl w:val="3"/>
    </w:pPr>
    <w:rPr>
      <w:b/>
      <w:color w:val="000066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62D1C"/>
    <w:pPr>
      <w:keepNext/>
      <w:numPr>
        <w:ilvl w:val="4"/>
        <w:numId w:val="3"/>
      </w:numPr>
      <w:outlineLvl w:val="4"/>
    </w:pPr>
    <w:rPr>
      <w:rFonts w:ascii="Helvetica-Narrow" w:hAnsi="Helvetica-Narrow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662D1C"/>
    <w:pPr>
      <w:numPr>
        <w:ilvl w:val="5"/>
        <w:numId w:val="3"/>
      </w:numPr>
      <w:spacing w:before="240" w:after="60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62D1C"/>
    <w:pPr>
      <w:numPr>
        <w:ilvl w:val="6"/>
        <w:numId w:val="3"/>
      </w:numPr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62D1C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662D1C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1 Car,H1 Car,Nombre del Proceso Car,1 ghost Car,g Car,Tabla Contenido 1 Car,h1 Car,II+ Car,I Car,h11 Car,II+1 Car,I1 Car,Head1 Car,level 1 Car,Level 1 Head Car,heading 1 Car,CAPITULO Car,chapter Car,section:1 Car,h12 Car,II+2 Car"/>
    <w:basedOn w:val="Fuentedeprrafopredeter"/>
    <w:link w:val="Ttulo1"/>
    <w:locked/>
    <w:rsid w:val="00231BEB"/>
    <w:rPr>
      <w:rFonts w:ascii="Calibri" w:hAnsi="Calibri"/>
      <w:b/>
      <w:caps/>
      <w:color w:val="000080"/>
      <w:kern w:val="36"/>
      <w:sz w:val="32"/>
      <w:lang w:val="es-ES_tradnl" w:eastAsia="ar-SA"/>
    </w:rPr>
  </w:style>
  <w:style w:type="character" w:customStyle="1" w:styleId="Ttulo2Car">
    <w:name w:val="Título 2 Car"/>
    <w:aliases w:val="Título 2 Car1 Car,Título 2 Car Car Car,Título 2 Car1 Car Car Car,Título 2 Car Car Car Car Car,Título 2 Car1 Car Car Car Car Car,Título 2 Car Car Car Car Car Car Car,Título 2 Car Car1 Car,Título 2 Car1 Car Car1 Car,título 2 Car,H2 Car,h2 Car"/>
    <w:basedOn w:val="Ttulo1Car"/>
    <w:link w:val="Ttu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Ttulo3Car">
    <w:name w:val="Título 3 Car"/>
    <w:aliases w:val="H3 Car,h3 Car,Titulo 1 Car,3 Car,l3 Car,Level 3 Head Car,heading 3 Car,section:3 Car,Org Heading 1 Car,HHHeading Car,3 bullet Car,b Car,Título 3 abs Car,Título 31 Car,Section Car,Título 3 Car Car Car1,Título 3 Car Car Car Car,Bold Head Car"/>
    <w:basedOn w:val="Fuentedeprrafopredeter"/>
    <w:link w:val="Ttulo3"/>
    <w:locked/>
    <w:rsid w:val="008A13A3"/>
    <w:rPr>
      <w:rFonts w:ascii="Helvetica" w:hAnsi="Helvetica"/>
      <w:b/>
      <w:color w:val="000080"/>
      <w:sz w:val="28"/>
      <w:lang w:val="es-CL" w:eastAsia="ar-SA"/>
    </w:rPr>
  </w:style>
  <w:style w:type="character" w:customStyle="1" w:styleId="Ttulo4Car">
    <w:name w:val="Título 4 Car"/>
    <w:aliases w:val="Map Title Car,MOVE-it 4 Car,Titulo2 Car,Título 4s Car,h4 Car,a. Car,4 dash Car,d Car,bullet Car,bl Car,bb Car,parapoint Car,¶ Car,Fab-4 Car,T5 Car,Heading 4 Char1 Car,Heading 4 Char Char Car,Heading 4 Char Char Char Char Char Char Car,4 Car"/>
    <w:basedOn w:val="Fuentedeprrafopredeter"/>
    <w:link w:val="Ttulo4"/>
    <w:locked/>
    <w:rsid w:val="008A13A3"/>
    <w:rPr>
      <w:rFonts w:ascii="Calibri" w:hAnsi="Calibri"/>
      <w:b/>
      <w:color w:val="000066"/>
      <w:sz w:val="22"/>
      <w:lang w:val="es-ES_tradnl" w:eastAsia="ar-SA"/>
    </w:rPr>
  </w:style>
  <w:style w:type="character" w:customStyle="1" w:styleId="Ttulo5Car">
    <w:name w:val="Título 5 Car"/>
    <w:basedOn w:val="Fuentedeprrafopredeter"/>
    <w:link w:val="Ttulo5"/>
    <w:locked/>
    <w:rsid w:val="008A13A3"/>
    <w:rPr>
      <w:rFonts w:ascii="Helvetica-Narrow" w:hAnsi="Helvetica-Narrow"/>
      <w:sz w:val="22"/>
      <w:u w:val="single"/>
      <w:lang w:val="es-ES_tradnl" w:eastAsia="ar-SA"/>
    </w:rPr>
  </w:style>
  <w:style w:type="character" w:customStyle="1" w:styleId="Ttulo6Car">
    <w:name w:val="Título 6 Car"/>
    <w:basedOn w:val="Fuentedeprrafopredeter"/>
    <w:link w:val="Ttulo6"/>
    <w:locked/>
    <w:rsid w:val="008A13A3"/>
    <w:rPr>
      <w:rFonts w:ascii="Calibri" w:hAnsi="Calibri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locked/>
    <w:rsid w:val="008A13A3"/>
    <w:rPr>
      <w:rFonts w:ascii="Arial" w:hAnsi="Arial"/>
      <w:sz w:val="22"/>
      <w:lang w:val="es-ES_tradnl" w:eastAsia="ar-SA"/>
    </w:rPr>
  </w:style>
  <w:style w:type="character" w:customStyle="1" w:styleId="Ttulo8Car">
    <w:name w:val="Título 8 Car"/>
    <w:basedOn w:val="Fuentedeprrafopredeter"/>
    <w:link w:val="Ttulo8"/>
    <w:locked/>
    <w:rsid w:val="008A13A3"/>
    <w:rPr>
      <w:rFonts w:ascii="Arial" w:hAnsi="Arial"/>
      <w:i/>
      <w:sz w:val="22"/>
      <w:lang w:val="es-ES_tradnl" w:eastAsia="ar-SA"/>
    </w:rPr>
  </w:style>
  <w:style w:type="character" w:customStyle="1" w:styleId="Ttulo9Car">
    <w:name w:val="Título 9 Car"/>
    <w:basedOn w:val="Fuentedeprrafopredeter"/>
    <w:link w:val="Ttulo9"/>
    <w:locked/>
    <w:rsid w:val="008A13A3"/>
    <w:rPr>
      <w:rFonts w:ascii="Arial" w:hAnsi="Arial"/>
      <w:b/>
      <w:i/>
      <w:sz w:val="18"/>
      <w:lang w:val="es-ES_tradnl" w:eastAsia="ar-SA"/>
    </w:rPr>
  </w:style>
  <w:style w:type="character" w:customStyle="1" w:styleId="WW8Num1z0">
    <w:name w:val="WW8Num1z0"/>
    <w:rsid w:val="00662D1C"/>
    <w:rPr>
      <w:rFonts w:ascii="Verdana" w:hAnsi="Verdana"/>
      <w:b/>
      <w:caps/>
      <w:sz w:val="32"/>
    </w:rPr>
  </w:style>
  <w:style w:type="character" w:customStyle="1" w:styleId="WW8Num1z1">
    <w:name w:val="WW8Num1z1"/>
    <w:rsid w:val="00662D1C"/>
    <w:rPr>
      <w:rFonts w:ascii="Verdana" w:hAnsi="Verdana"/>
      <w:b/>
      <w:caps/>
      <w:sz w:val="28"/>
    </w:rPr>
  </w:style>
  <w:style w:type="character" w:customStyle="1" w:styleId="WW8Num1z2">
    <w:name w:val="WW8Num1z2"/>
    <w:rsid w:val="00662D1C"/>
    <w:rPr>
      <w:rFonts w:ascii="Verdana" w:hAnsi="Verdana"/>
      <w:b/>
      <w:caps/>
      <w:position w:val="0"/>
      <w:sz w:val="24"/>
      <w:vertAlign w:val="baseline"/>
    </w:rPr>
  </w:style>
  <w:style w:type="character" w:customStyle="1" w:styleId="WW8Num1z3">
    <w:name w:val="WW8Num1z3"/>
    <w:rsid w:val="00662D1C"/>
    <w:rPr>
      <w:rFonts w:ascii="Verdana" w:hAnsi="Verdana"/>
      <w:b/>
      <w:i/>
      <w:sz w:val="24"/>
    </w:rPr>
  </w:style>
  <w:style w:type="character" w:customStyle="1" w:styleId="WW8Num1z4">
    <w:name w:val="WW8Num1z4"/>
    <w:rsid w:val="00662D1C"/>
  </w:style>
  <w:style w:type="character" w:customStyle="1" w:styleId="WW8Num2z0">
    <w:name w:val="WW8Num2z0"/>
    <w:rsid w:val="00662D1C"/>
    <w:rPr>
      <w:rFonts w:ascii="Symbol" w:hAnsi="Symbol"/>
    </w:rPr>
  </w:style>
  <w:style w:type="character" w:customStyle="1" w:styleId="WW8Num2z1">
    <w:name w:val="WW8Num2z1"/>
    <w:rsid w:val="00662D1C"/>
    <w:rPr>
      <w:rFonts w:ascii="Courier New" w:hAnsi="Courier New"/>
    </w:rPr>
  </w:style>
  <w:style w:type="character" w:customStyle="1" w:styleId="WW8Num2z2">
    <w:name w:val="WW8Num2z2"/>
    <w:rsid w:val="00662D1C"/>
    <w:rPr>
      <w:rFonts w:ascii="Wingdings" w:hAnsi="Wingdings"/>
    </w:rPr>
  </w:style>
  <w:style w:type="character" w:customStyle="1" w:styleId="WW8Num3z0">
    <w:name w:val="WW8Num3z0"/>
    <w:rsid w:val="00662D1C"/>
    <w:rPr>
      <w:rFonts w:ascii="Symbol" w:hAnsi="Symbol"/>
    </w:rPr>
  </w:style>
  <w:style w:type="character" w:customStyle="1" w:styleId="WW8Num3z1">
    <w:name w:val="WW8Num3z1"/>
    <w:rsid w:val="00662D1C"/>
    <w:rPr>
      <w:rFonts w:ascii="Courier New" w:hAnsi="Courier New"/>
    </w:rPr>
  </w:style>
  <w:style w:type="character" w:customStyle="1" w:styleId="WW8Num3z2">
    <w:name w:val="WW8Num3z2"/>
    <w:rsid w:val="00662D1C"/>
    <w:rPr>
      <w:rFonts w:ascii="Wingdings" w:hAnsi="Wingdings"/>
    </w:rPr>
  </w:style>
  <w:style w:type="character" w:customStyle="1" w:styleId="WW8Num4z0">
    <w:name w:val="WW8Num4z0"/>
    <w:rsid w:val="00662D1C"/>
    <w:rPr>
      <w:rFonts w:ascii="Symbol" w:hAnsi="Symbol"/>
    </w:rPr>
  </w:style>
  <w:style w:type="character" w:customStyle="1" w:styleId="WW8Num4z1">
    <w:name w:val="WW8Num4z1"/>
    <w:rsid w:val="00662D1C"/>
    <w:rPr>
      <w:rFonts w:ascii="Courier New" w:hAnsi="Courier New"/>
    </w:rPr>
  </w:style>
  <w:style w:type="character" w:customStyle="1" w:styleId="WW8Num4z2">
    <w:name w:val="WW8Num4z2"/>
    <w:rsid w:val="00662D1C"/>
    <w:rPr>
      <w:rFonts w:ascii="Wingdings" w:hAnsi="Wingdings"/>
    </w:rPr>
  </w:style>
  <w:style w:type="character" w:customStyle="1" w:styleId="WW8Num5z0">
    <w:name w:val="WW8Num5z0"/>
    <w:rsid w:val="00662D1C"/>
    <w:rPr>
      <w:rFonts w:ascii="Symbol" w:hAnsi="Symbol"/>
    </w:rPr>
  </w:style>
  <w:style w:type="character" w:customStyle="1" w:styleId="WW8Num5z1">
    <w:name w:val="WW8Num5z1"/>
    <w:rsid w:val="00662D1C"/>
    <w:rPr>
      <w:rFonts w:ascii="Courier New" w:hAnsi="Courier New"/>
    </w:rPr>
  </w:style>
  <w:style w:type="character" w:customStyle="1" w:styleId="WW8Num5z2">
    <w:name w:val="WW8Num5z2"/>
    <w:rsid w:val="00662D1C"/>
    <w:rPr>
      <w:rFonts w:ascii="Wingdings" w:hAnsi="Wingdings"/>
    </w:rPr>
  </w:style>
  <w:style w:type="character" w:customStyle="1" w:styleId="WW8Num6z0">
    <w:name w:val="WW8Num6z0"/>
    <w:rsid w:val="00662D1C"/>
    <w:rPr>
      <w:rFonts w:ascii="Symbol" w:hAnsi="Symbol"/>
    </w:rPr>
  </w:style>
  <w:style w:type="character" w:customStyle="1" w:styleId="WW8Num6z1">
    <w:name w:val="WW8Num6z1"/>
    <w:rsid w:val="00662D1C"/>
    <w:rPr>
      <w:rFonts w:ascii="Courier New" w:hAnsi="Courier New"/>
    </w:rPr>
  </w:style>
  <w:style w:type="character" w:customStyle="1" w:styleId="WW8Num6z2">
    <w:name w:val="WW8Num6z2"/>
    <w:rsid w:val="00662D1C"/>
    <w:rPr>
      <w:rFonts w:ascii="Wingdings" w:hAnsi="Wingdings"/>
    </w:rPr>
  </w:style>
  <w:style w:type="character" w:customStyle="1" w:styleId="WW8Num7z0">
    <w:name w:val="WW8Num7z0"/>
    <w:rsid w:val="00662D1C"/>
    <w:rPr>
      <w:rFonts w:ascii="Symbol" w:hAnsi="Symbol"/>
    </w:rPr>
  </w:style>
  <w:style w:type="character" w:customStyle="1" w:styleId="WW8Num7z1">
    <w:name w:val="WW8Num7z1"/>
    <w:rsid w:val="00662D1C"/>
    <w:rPr>
      <w:rFonts w:ascii="Courier New" w:hAnsi="Courier New"/>
    </w:rPr>
  </w:style>
  <w:style w:type="character" w:customStyle="1" w:styleId="WW8Num7z2">
    <w:name w:val="WW8Num7z2"/>
    <w:rsid w:val="00662D1C"/>
    <w:rPr>
      <w:rFonts w:ascii="Wingdings" w:hAnsi="Wingdings"/>
    </w:rPr>
  </w:style>
  <w:style w:type="character" w:customStyle="1" w:styleId="WW8Num8z0">
    <w:name w:val="WW8Num8z0"/>
    <w:rsid w:val="00662D1C"/>
    <w:rPr>
      <w:rFonts w:ascii="Symbol" w:hAnsi="Symbol"/>
    </w:rPr>
  </w:style>
  <w:style w:type="character" w:customStyle="1" w:styleId="WW8Num8z1">
    <w:name w:val="WW8Num8z1"/>
    <w:rsid w:val="00662D1C"/>
    <w:rPr>
      <w:rFonts w:ascii="Courier New" w:hAnsi="Courier New"/>
    </w:rPr>
  </w:style>
  <w:style w:type="character" w:customStyle="1" w:styleId="WW8Num8z2">
    <w:name w:val="WW8Num8z2"/>
    <w:rsid w:val="00662D1C"/>
    <w:rPr>
      <w:rFonts w:ascii="Wingdings" w:hAnsi="Wingdings"/>
    </w:rPr>
  </w:style>
  <w:style w:type="character" w:customStyle="1" w:styleId="WW8Num9z0">
    <w:name w:val="WW8Num9z0"/>
    <w:rsid w:val="00662D1C"/>
    <w:rPr>
      <w:rFonts w:ascii="Symbol" w:hAnsi="Symbol"/>
    </w:rPr>
  </w:style>
  <w:style w:type="character" w:customStyle="1" w:styleId="WW8Num9z1">
    <w:name w:val="WW8Num9z1"/>
    <w:rsid w:val="00662D1C"/>
    <w:rPr>
      <w:rFonts w:ascii="Courier New" w:hAnsi="Courier New"/>
    </w:rPr>
  </w:style>
  <w:style w:type="character" w:customStyle="1" w:styleId="WW8Num9z2">
    <w:name w:val="WW8Num9z2"/>
    <w:rsid w:val="00662D1C"/>
    <w:rPr>
      <w:rFonts w:ascii="Wingdings" w:hAnsi="Wingdings"/>
    </w:rPr>
  </w:style>
  <w:style w:type="character" w:customStyle="1" w:styleId="WW8Num10z0">
    <w:name w:val="WW8Num10z0"/>
    <w:rsid w:val="00662D1C"/>
    <w:rPr>
      <w:rFonts w:ascii="Symbol" w:hAnsi="Symbol"/>
    </w:rPr>
  </w:style>
  <w:style w:type="character" w:customStyle="1" w:styleId="WW8Num10z1">
    <w:name w:val="WW8Num10z1"/>
    <w:rsid w:val="00662D1C"/>
    <w:rPr>
      <w:rFonts w:ascii="Courier New" w:hAnsi="Courier New"/>
    </w:rPr>
  </w:style>
  <w:style w:type="character" w:customStyle="1" w:styleId="WW8Num10z2">
    <w:name w:val="WW8Num10z2"/>
    <w:rsid w:val="00662D1C"/>
    <w:rPr>
      <w:rFonts w:ascii="Wingdings" w:hAnsi="Wingdings"/>
    </w:rPr>
  </w:style>
  <w:style w:type="character" w:customStyle="1" w:styleId="WW8Num11z0">
    <w:name w:val="WW8Num11z0"/>
    <w:rsid w:val="00662D1C"/>
    <w:rPr>
      <w:rFonts w:ascii="Symbol" w:hAnsi="Symbol"/>
    </w:rPr>
  </w:style>
  <w:style w:type="character" w:customStyle="1" w:styleId="WW8Num11z1">
    <w:name w:val="WW8Num11z1"/>
    <w:rsid w:val="00662D1C"/>
    <w:rPr>
      <w:rFonts w:ascii="Courier New" w:hAnsi="Courier New"/>
    </w:rPr>
  </w:style>
  <w:style w:type="character" w:customStyle="1" w:styleId="WW8Num11z2">
    <w:name w:val="WW8Num11z2"/>
    <w:rsid w:val="00662D1C"/>
    <w:rPr>
      <w:rFonts w:ascii="Wingdings" w:hAnsi="Wingdings"/>
    </w:rPr>
  </w:style>
  <w:style w:type="character" w:customStyle="1" w:styleId="WW8Num12z0">
    <w:name w:val="WW8Num12z0"/>
    <w:rsid w:val="00662D1C"/>
    <w:rPr>
      <w:rFonts w:ascii="Symbol" w:hAnsi="Symbol"/>
    </w:rPr>
  </w:style>
  <w:style w:type="character" w:customStyle="1" w:styleId="WW8Num12z1">
    <w:name w:val="WW8Num12z1"/>
    <w:rsid w:val="00662D1C"/>
    <w:rPr>
      <w:rFonts w:ascii="Courier New" w:hAnsi="Courier New"/>
    </w:rPr>
  </w:style>
  <w:style w:type="character" w:customStyle="1" w:styleId="WW8Num12z2">
    <w:name w:val="WW8Num12z2"/>
    <w:rsid w:val="00662D1C"/>
    <w:rPr>
      <w:rFonts w:ascii="Wingdings" w:hAnsi="Wingdings"/>
    </w:rPr>
  </w:style>
  <w:style w:type="character" w:customStyle="1" w:styleId="WW8Num13z0">
    <w:name w:val="WW8Num13z0"/>
    <w:rsid w:val="00662D1C"/>
    <w:rPr>
      <w:rFonts w:ascii="Symbol" w:hAnsi="Symbol"/>
    </w:rPr>
  </w:style>
  <w:style w:type="character" w:customStyle="1" w:styleId="WW8Num13z1">
    <w:name w:val="WW8Num13z1"/>
    <w:rsid w:val="00662D1C"/>
    <w:rPr>
      <w:rFonts w:ascii="Courier New" w:hAnsi="Courier New"/>
    </w:rPr>
  </w:style>
  <w:style w:type="character" w:customStyle="1" w:styleId="WW8Num13z2">
    <w:name w:val="WW8Num13z2"/>
    <w:rsid w:val="00662D1C"/>
    <w:rPr>
      <w:rFonts w:ascii="Wingdings" w:hAnsi="Wingdings"/>
    </w:rPr>
  </w:style>
  <w:style w:type="character" w:customStyle="1" w:styleId="WW8Num14z0">
    <w:name w:val="WW8Num14z0"/>
    <w:rsid w:val="00662D1C"/>
    <w:rPr>
      <w:rFonts w:ascii="Symbol" w:hAnsi="Symbol"/>
    </w:rPr>
  </w:style>
  <w:style w:type="character" w:customStyle="1" w:styleId="WW8Num14z1">
    <w:name w:val="WW8Num14z1"/>
    <w:rsid w:val="00662D1C"/>
    <w:rPr>
      <w:rFonts w:ascii="Courier New" w:hAnsi="Courier New"/>
    </w:rPr>
  </w:style>
  <w:style w:type="character" w:customStyle="1" w:styleId="WW8Num14z2">
    <w:name w:val="WW8Num14z2"/>
    <w:rsid w:val="00662D1C"/>
    <w:rPr>
      <w:rFonts w:ascii="Wingdings" w:hAnsi="Wingdings"/>
    </w:rPr>
  </w:style>
  <w:style w:type="character" w:customStyle="1" w:styleId="WW8Num15z0">
    <w:name w:val="WW8Num15z0"/>
    <w:rsid w:val="00662D1C"/>
    <w:rPr>
      <w:rFonts w:ascii="Symbol" w:hAnsi="Symbol"/>
    </w:rPr>
  </w:style>
  <w:style w:type="character" w:customStyle="1" w:styleId="WW8Num15z1">
    <w:name w:val="WW8Num15z1"/>
    <w:rsid w:val="00662D1C"/>
    <w:rPr>
      <w:rFonts w:ascii="Courier New" w:hAnsi="Courier New"/>
    </w:rPr>
  </w:style>
  <w:style w:type="character" w:customStyle="1" w:styleId="WW8Num15z2">
    <w:name w:val="WW8Num15z2"/>
    <w:rsid w:val="00662D1C"/>
    <w:rPr>
      <w:rFonts w:ascii="Wingdings" w:hAnsi="Wingdings"/>
    </w:rPr>
  </w:style>
  <w:style w:type="character" w:customStyle="1" w:styleId="WW8Num16z0">
    <w:name w:val="WW8Num16z0"/>
    <w:rsid w:val="00662D1C"/>
    <w:rPr>
      <w:rFonts w:ascii="Symbol" w:hAnsi="Symbol"/>
    </w:rPr>
  </w:style>
  <w:style w:type="character" w:customStyle="1" w:styleId="WW8Num16z1">
    <w:name w:val="WW8Num16z1"/>
    <w:rsid w:val="00662D1C"/>
    <w:rPr>
      <w:rFonts w:ascii="Courier New" w:hAnsi="Courier New"/>
    </w:rPr>
  </w:style>
  <w:style w:type="character" w:customStyle="1" w:styleId="WW8Num16z2">
    <w:name w:val="WW8Num16z2"/>
    <w:rsid w:val="00662D1C"/>
    <w:rPr>
      <w:rFonts w:ascii="Wingdings" w:hAnsi="Wingdings"/>
    </w:rPr>
  </w:style>
  <w:style w:type="character" w:customStyle="1" w:styleId="WW8Num17z0">
    <w:name w:val="WW8Num17z0"/>
    <w:rsid w:val="00662D1C"/>
    <w:rPr>
      <w:rFonts w:ascii="Symbol" w:hAnsi="Symbol"/>
    </w:rPr>
  </w:style>
  <w:style w:type="character" w:customStyle="1" w:styleId="WW8Num17z1">
    <w:name w:val="WW8Num17z1"/>
    <w:rsid w:val="00662D1C"/>
    <w:rPr>
      <w:rFonts w:ascii="Courier New" w:hAnsi="Courier New"/>
    </w:rPr>
  </w:style>
  <w:style w:type="character" w:customStyle="1" w:styleId="WW8Num17z2">
    <w:name w:val="WW8Num17z2"/>
    <w:rsid w:val="00662D1C"/>
    <w:rPr>
      <w:rFonts w:ascii="Wingdings" w:hAnsi="Wingdings"/>
    </w:rPr>
  </w:style>
  <w:style w:type="character" w:customStyle="1" w:styleId="WW8Num18z0">
    <w:name w:val="WW8Num18z0"/>
    <w:rsid w:val="00662D1C"/>
    <w:rPr>
      <w:rFonts w:ascii="Symbol" w:hAnsi="Symbol"/>
    </w:rPr>
  </w:style>
  <w:style w:type="character" w:customStyle="1" w:styleId="WW8Num18z1">
    <w:name w:val="WW8Num18z1"/>
    <w:rsid w:val="00662D1C"/>
    <w:rPr>
      <w:rFonts w:ascii="Courier New" w:hAnsi="Courier New"/>
    </w:rPr>
  </w:style>
  <w:style w:type="character" w:customStyle="1" w:styleId="WW8Num18z2">
    <w:name w:val="WW8Num18z2"/>
    <w:rsid w:val="00662D1C"/>
    <w:rPr>
      <w:rFonts w:ascii="Wingdings" w:hAnsi="Wingdings"/>
    </w:rPr>
  </w:style>
  <w:style w:type="character" w:customStyle="1" w:styleId="WW8Num19z0">
    <w:name w:val="WW8Num19z0"/>
    <w:rsid w:val="00662D1C"/>
    <w:rPr>
      <w:rFonts w:ascii="Symbol" w:hAnsi="Symbol"/>
    </w:rPr>
  </w:style>
  <w:style w:type="character" w:customStyle="1" w:styleId="WW8Num19z1">
    <w:name w:val="WW8Num19z1"/>
    <w:rsid w:val="00662D1C"/>
    <w:rPr>
      <w:rFonts w:ascii="Courier New" w:hAnsi="Courier New"/>
    </w:rPr>
  </w:style>
  <w:style w:type="character" w:customStyle="1" w:styleId="WW8Num19z2">
    <w:name w:val="WW8Num19z2"/>
    <w:rsid w:val="00662D1C"/>
    <w:rPr>
      <w:rFonts w:ascii="Wingdings" w:hAnsi="Wingdings"/>
    </w:rPr>
  </w:style>
  <w:style w:type="character" w:customStyle="1" w:styleId="WW8Num20z0">
    <w:name w:val="WW8Num20z0"/>
    <w:rsid w:val="00662D1C"/>
    <w:rPr>
      <w:rFonts w:ascii="Symbol" w:hAnsi="Symbol"/>
    </w:rPr>
  </w:style>
  <w:style w:type="character" w:customStyle="1" w:styleId="WW8Num20z1">
    <w:name w:val="WW8Num20z1"/>
    <w:rsid w:val="00662D1C"/>
    <w:rPr>
      <w:rFonts w:ascii="Courier New" w:hAnsi="Courier New"/>
    </w:rPr>
  </w:style>
  <w:style w:type="character" w:customStyle="1" w:styleId="WW8Num20z2">
    <w:name w:val="WW8Num20z2"/>
    <w:rsid w:val="00662D1C"/>
    <w:rPr>
      <w:rFonts w:ascii="Wingdings" w:hAnsi="Wingdings"/>
    </w:rPr>
  </w:style>
  <w:style w:type="character" w:customStyle="1" w:styleId="WW8Num21z0">
    <w:name w:val="WW8Num21z0"/>
    <w:rsid w:val="00662D1C"/>
    <w:rPr>
      <w:rFonts w:ascii="Symbol" w:hAnsi="Symbol"/>
    </w:rPr>
  </w:style>
  <w:style w:type="character" w:customStyle="1" w:styleId="WW8Num21z1">
    <w:name w:val="WW8Num21z1"/>
    <w:rsid w:val="00662D1C"/>
    <w:rPr>
      <w:rFonts w:ascii="Courier New" w:hAnsi="Courier New"/>
    </w:rPr>
  </w:style>
  <w:style w:type="character" w:customStyle="1" w:styleId="WW8Num21z2">
    <w:name w:val="WW8Num21z2"/>
    <w:rsid w:val="00662D1C"/>
    <w:rPr>
      <w:rFonts w:ascii="Wingdings" w:hAnsi="Wingdings"/>
    </w:rPr>
  </w:style>
  <w:style w:type="character" w:customStyle="1" w:styleId="WW8Num22z0">
    <w:name w:val="WW8Num22z0"/>
    <w:rsid w:val="00662D1C"/>
    <w:rPr>
      <w:rFonts w:ascii="Symbol" w:hAnsi="Symbol"/>
    </w:rPr>
  </w:style>
  <w:style w:type="character" w:customStyle="1" w:styleId="WW8Num22z1">
    <w:name w:val="WW8Num22z1"/>
    <w:rsid w:val="00662D1C"/>
    <w:rPr>
      <w:rFonts w:ascii="Courier New" w:hAnsi="Courier New"/>
    </w:rPr>
  </w:style>
  <w:style w:type="character" w:customStyle="1" w:styleId="WW8Num22z2">
    <w:name w:val="WW8Num22z2"/>
    <w:rsid w:val="00662D1C"/>
    <w:rPr>
      <w:rFonts w:ascii="Wingdings" w:hAnsi="Wingdings"/>
    </w:rPr>
  </w:style>
  <w:style w:type="character" w:customStyle="1" w:styleId="WW8Num22z5">
    <w:name w:val="WW8Num22z5"/>
    <w:rsid w:val="00662D1C"/>
  </w:style>
  <w:style w:type="character" w:customStyle="1" w:styleId="WW8Num23z0">
    <w:name w:val="WW8Num23z0"/>
    <w:rsid w:val="00662D1C"/>
    <w:rPr>
      <w:rFonts w:ascii="Symbol" w:hAnsi="Symbol"/>
    </w:rPr>
  </w:style>
  <w:style w:type="character" w:customStyle="1" w:styleId="WW8Num23z1">
    <w:name w:val="WW8Num23z1"/>
    <w:rsid w:val="00662D1C"/>
    <w:rPr>
      <w:rFonts w:ascii="Courier New" w:hAnsi="Courier New"/>
    </w:rPr>
  </w:style>
  <w:style w:type="character" w:customStyle="1" w:styleId="WW8Num23z2">
    <w:name w:val="WW8Num23z2"/>
    <w:rsid w:val="00662D1C"/>
    <w:rPr>
      <w:rFonts w:ascii="Wingdings" w:hAnsi="Wingdings"/>
    </w:rPr>
  </w:style>
  <w:style w:type="character" w:customStyle="1" w:styleId="WW8Num24z0">
    <w:name w:val="WW8Num24z0"/>
    <w:rsid w:val="00662D1C"/>
    <w:rPr>
      <w:rFonts w:ascii="Symbol" w:hAnsi="Symbol"/>
    </w:rPr>
  </w:style>
  <w:style w:type="character" w:customStyle="1" w:styleId="WW8Num24z1">
    <w:name w:val="WW8Num24z1"/>
    <w:rsid w:val="00662D1C"/>
    <w:rPr>
      <w:rFonts w:ascii="Courier New" w:hAnsi="Courier New"/>
    </w:rPr>
  </w:style>
  <w:style w:type="character" w:customStyle="1" w:styleId="WW8Num24z2">
    <w:name w:val="WW8Num24z2"/>
    <w:rsid w:val="00662D1C"/>
    <w:rPr>
      <w:rFonts w:ascii="Wingdings" w:hAnsi="Wingdings"/>
    </w:rPr>
  </w:style>
  <w:style w:type="character" w:customStyle="1" w:styleId="Fuentedeprrafopredeter1">
    <w:name w:val="Fuente de párrafo predeter.1"/>
    <w:rsid w:val="00662D1C"/>
  </w:style>
  <w:style w:type="character" w:customStyle="1" w:styleId="CarCar17">
    <w:name w:val="Car Car17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16">
    <w:name w:val="Car Car16"/>
    <w:basedOn w:val="Fuentedeprrafopredeter1"/>
    <w:rsid w:val="00662D1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CarCar15">
    <w:name w:val="Car Car15"/>
    <w:basedOn w:val="Fuentedeprrafopredeter1"/>
    <w:rsid w:val="00662D1C"/>
    <w:rPr>
      <w:rFonts w:ascii="Cambria" w:hAnsi="Cambria" w:cs="Times New Roman"/>
      <w:b/>
      <w:bCs/>
      <w:sz w:val="26"/>
      <w:szCs w:val="26"/>
    </w:rPr>
  </w:style>
  <w:style w:type="character" w:customStyle="1" w:styleId="CarCar14">
    <w:name w:val="Car Car14"/>
    <w:basedOn w:val="Fuentedeprrafopredeter1"/>
    <w:rsid w:val="00662D1C"/>
    <w:rPr>
      <w:rFonts w:ascii="Calibri" w:hAnsi="Calibri" w:cs="Times New Roman"/>
      <w:b/>
      <w:bCs/>
      <w:sz w:val="28"/>
      <w:szCs w:val="28"/>
    </w:rPr>
  </w:style>
  <w:style w:type="character" w:customStyle="1" w:styleId="CarCar13">
    <w:name w:val="Car Car13"/>
    <w:basedOn w:val="Fuentedeprrafopredeter1"/>
    <w:rsid w:val="00662D1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CarCar12">
    <w:name w:val="Car Car12"/>
    <w:basedOn w:val="Fuentedeprrafopredeter1"/>
    <w:rsid w:val="00662D1C"/>
    <w:rPr>
      <w:rFonts w:ascii="Calibri" w:hAnsi="Calibri" w:cs="Times New Roman"/>
      <w:b/>
      <w:bCs/>
    </w:rPr>
  </w:style>
  <w:style w:type="character" w:customStyle="1" w:styleId="CarCar11">
    <w:name w:val="Car Car11"/>
    <w:basedOn w:val="Fuentedeprrafopredeter1"/>
    <w:rsid w:val="00662D1C"/>
    <w:rPr>
      <w:rFonts w:ascii="Calibri" w:hAnsi="Calibri" w:cs="Times New Roman"/>
      <w:sz w:val="24"/>
      <w:szCs w:val="24"/>
    </w:rPr>
  </w:style>
  <w:style w:type="character" w:customStyle="1" w:styleId="CarCar10">
    <w:name w:val="Car Car10"/>
    <w:basedOn w:val="Fuentedeprrafopredeter1"/>
    <w:rsid w:val="00662D1C"/>
    <w:rPr>
      <w:rFonts w:ascii="Calibri" w:hAnsi="Calibri" w:cs="Times New Roman"/>
      <w:i/>
      <w:iCs/>
      <w:sz w:val="24"/>
      <w:szCs w:val="24"/>
    </w:rPr>
  </w:style>
  <w:style w:type="character" w:customStyle="1" w:styleId="CarCar9">
    <w:name w:val="Car Car9"/>
    <w:basedOn w:val="Fuentedeprrafopredeter1"/>
    <w:rsid w:val="00662D1C"/>
    <w:rPr>
      <w:rFonts w:ascii="Cambria" w:hAnsi="Cambria" w:cs="Times New Roman"/>
    </w:rPr>
  </w:style>
  <w:style w:type="character" w:customStyle="1" w:styleId="CarCar8">
    <w:name w:val="Car Car8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7">
    <w:name w:val="Car Car7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">
    <w:name w:val="Hyperlink"/>
    <w:basedOn w:val="Fuentedeprrafopredeter1"/>
    <w:uiPriority w:val="99"/>
    <w:rsid w:val="00662D1C"/>
    <w:rPr>
      <w:rFonts w:cs="Times New Roman"/>
      <w:color w:val="0000FF"/>
      <w:u w:val="single"/>
    </w:rPr>
  </w:style>
  <w:style w:type="character" w:styleId="Nmerodepgina">
    <w:name w:val="page number"/>
    <w:basedOn w:val="Fuentedeprrafopredeter1"/>
    <w:semiHidden/>
    <w:rsid w:val="00662D1C"/>
    <w:rPr>
      <w:rFonts w:cs="Times New Roman"/>
    </w:rPr>
  </w:style>
  <w:style w:type="character" w:customStyle="1" w:styleId="CarCar6">
    <w:name w:val="Car Car6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5">
    <w:name w:val="Car Car5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4">
    <w:name w:val="Car Car4"/>
    <w:basedOn w:val="Fuentedeprrafopredeter1"/>
    <w:rsid w:val="00662D1C"/>
    <w:rPr>
      <w:rFonts w:ascii="Helvetica-Narrow" w:hAnsi="Helvetica-Narrow" w:cs="Times New Roman"/>
      <w:sz w:val="22"/>
      <w:lang w:val="es-ES_tradnl"/>
    </w:rPr>
  </w:style>
  <w:style w:type="character" w:customStyle="1" w:styleId="CarCar3">
    <w:name w:val="Car Car3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Refdecomentario1">
    <w:name w:val="Ref. de comentario1"/>
    <w:basedOn w:val="Fuentedeprrafopredeter1"/>
    <w:rsid w:val="00662D1C"/>
    <w:rPr>
      <w:rFonts w:cs="Times New Roman"/>
      <w:sz w:val="16"/>
    </w:rPr>
  </w:style>
  <w:style w:type="character" w:customStyle="1" w:styleId="CarCar2">
    <w:name w:val="Car Car2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1">
    <w:name w:val="Car Car1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visitado">
    <w:name w:val="FollowedHyperlink"/>
    <w:basedOn w:val="Fuentedeprrafopredeter1"/>
    <w:semiHidden/>
    <w:rsid w:val="00662D1C"/>
    <w:rPr>
      <w:rFonts w:cs="Times New Roman"/>
      <w:color w:val="800080"/>
      <w:u w:val="single"/>
    </w:rPr>
  </w:style>
  <w:style w:type="character" w:customStyle="1" w:styleId="CarCar">
    <w:name w:val="Car Car"/>
    <w:basedOn w:val="Fuentedeprrafopredeter1"/>
    <w:rsid w:val="00662D1C"/>
    <w:rPr>
      <w:rFonts w:cs="Times New Roman"/>
      <w:sz w:val="2"/>
    </w:rPr>
  </w:style>
  <w:style w:type="character" w:customStyle="1" w:styleId="Vietas">
    <w:name w:val="Viñetas"/>
    <w:rsid w:val="00662D1C"/>
    <w:rPr>
      <w:rFonts w:ascii="OpenSymbol" w:hAnsi="OpenSymbol"/>
    </w:rPr>
  </w:style>
  <w:style w:type="paragraph" w:customStyle="1" w:styleId="Encabezado1">
    <w:name w:val="Encabezado1"/>
    <w:basedOn w:val="Normal"/>
    <w:next w:val="Textoindependiente"/>
    <w:rsid w:val="00662D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662D1C"/>
    <w:pPr>
      <w:spacing w:after="120"/>
    </w:pPr>
    <w:rPr>
      <w:rFonts w:ascii="Helvetica-Narrow" w:hAnsi="Helvetica-Narrow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Lista">
    <w:name w:val="List"/>
    <w:basedOn w:val="Textoindependiente"/>
    <w:semiHidden/>
    <w:rsid w:val="00662D1C"/>
    <w:rPr>
      <w:rFonts w:cs="Tahoma"/>
    </w:rPr>
  </w:style>
  <w:style w:type="paragraph" w:customStyle="1" w:styleId="Etiqueta">
    <w:name w:val="Etiqueta"/>
    <w:basedOn w:val="Normal"/>
    <w:rsid w:val="00662D1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662D1C"/>
    <w:pPr>
      <w:suppressLineNumbers/>
    </w:pPr>
    <w:rPr>
      <w:rFonts w:cs="Tahoma"/>
    </w:rPr>
  </w:style>
  <w:style w:type="paragraph" w:customStyle="1" w:styleId="Fecha1">
    <w:name w:val="Fecha1"/>
    <w:basedOn w:val="Normal"/>
    <w:next w:val="Normal"/>
    <w:rsid w:val="00662D1C"/>
    <w:rPr>
      <w:rFonts w:ascii="Helvetica-Narrow" w:hAnsi="Helvetica-Narrow"/>
    </w:rPr>
  </w:style>
  <w:style w:type="paragraph" w:styleId="Piedepgina">
    <w:name w:val="footer"/>
    <w:basedOn w:val="Normal"/>
    <w:link w:val="PiedepginaCar"/>
    <w:semiHidden/>
    <w:rsid w:val="00662D1C"/>
    <w:rPr>
      <w:rFonts w:ascii="Helvetica-Narrow" w:hAnsi="Helvetica-Narrow"/>
      <w:lang w:val="es-ES"/>
    </w:rPr>
  </w:style>
  <w:style w:type="character" w:customStyle="1" w:styleId="PiedepginaCar">
    <w:name w:val="Pie de página Car"/>
    <w:basedOn w:val="Fuentedeprrafopredeter"/>
    <w:link w:val="Piedepgina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Ttulo">
    <w:name w:val="Title"/>
    <w:basedOn w:val="Normal"/>
    <w:next w:val="Subttulo"/>
    <w:link w:val="TtuloCar"/>
    <w:qFormat/>
    <w:rsid w:val="00662D1C"/>
    <w:pPr>
      <w:jc w:val="center"/>
    </w:pPr>
    <w:rPr>
      <w:b/>
      <w:sz w:val="32"/>
      <w:lang w:val="es-ES"/>
    </w:rPr>
  </w:style>
  <w:style w:type="character" w:customStyle="1" w:styleId="TtuloCar">
    <w:name w:val="Título Car"/>
    <w:basedOn w:val="Fuentedeprrafopredeter"/>
    <w:link w:val="Ttulo"/>
    <w:locked/>
    <w:rsid w:val="008A13A3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tulo">
    <w:name w:val="Subtitle"/>
    <w:basedOn w:val="Encabezado1"/>
    <w:next w:val="Textoindependiente"/>
    <w:link w:val="SubttuloCar"/>
    <w:qFormat/>
    <w:rsid w:val="00662D1C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locked/>
    <w:rsid w:val="008A13A3"/>
    <w:rPr>
      <w:rFonts w:ascii="Cambria" w:hAnsi="Cambria" w:cs="Times New Roman"/>
      <w:sz w:val="24"/>
      <w:szCs w:val="24"/>
      <w:lang w:eastAsia="ar-SA" w:bidi="ar-SA"/>
    </w:rPr>
  </w:style>
  <w:style w:type="paragraph" w:styleId="Sangradetextonormal">
    <w:name w:val="Body Text Indent"/>
    <w:basedOn w:val="Normal"/>
    <w:link w:val="SangradetextonormalCar"/>
    <w:semiHidden/>
    <w:rsid w:val="00662D1C"/>
    <w:pPr>
      <w:ind w:firstLine="1890"/>
    </w:pPr>
    <w:rPr>
      <w:rFonts w:ascii="Helvetica-Narrow" w:hAnsi="Helvetica-Narrow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Sangra2detindependiente1">
    <w:name w:val="Sangría 2 de t. independiente1"/>
    <w:basedOn w:val="Normal"/>
    <w:rsid w:val="00662D1C"/>
    <w:pPr>
      <w:ind w:left="708" w:firstLine="1452"/>
    </w:pPr>
    <w:rPr>
      <w:rFonts w:ascii="Helvetica-Narrow" w:hAnsi="Helvetica-Narrow"/>
      <w:lang w:val="es-ES_tradnl"/>
    </w:rPr>
  </w:style>
  <w:style w:type="paragraph" w:customStyle="1" w:styleId="Textocomentario1">
    <w:name w:val="Texto comentario1"/>
    <w:basedOn w:val="Normal"/>
    <w:rsid w:val="00662D1C"/>
  </w:style>
  <w:style w:type="paragraph" w:styleId="Encabezado">
    <w:name w:val="header"/>
    <w:basedOn w:val="Normal"/>
    <w:link w:val="EncabezadoCar"/>
    <w:semiHidden/>
    <w:rsid w:val="00662D1C"/>
  </w:style>
  <w:style w:type="character" w:customStyle="1" w:styleId="EncabezadoCar">
    <w:name w:val="Encabezado Car"/>
    <w:basedOn w:val="Fuentedeprrafopredeter"/>
    <w:link w:val="Encabezado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Prrafodelista1">
    <w:name w:val="Párrafo de lista1"/>
    <w:basedOn w:val="Normal"/>
    <w:rsid w:val="00662D1C"/>
    <w:pPr>
      <w:spacing w:line="360" w:lineRule="auto"/>
      <w:ind w:left="720"/>
    </w:pPr>
    <w:rPr>
      <w:rFonts w:ascii="Arial" w:hAnsi="Arial"/>
      <w:szCs w:val="24"/>
    </w:rPr>
  </w:style>
  <w:style w:type="paragraph" w:customStyle="1" w:styleId="TtulodeTDC1">
    <w:name w:val="Título de TDC1"/>
    <w:basedOn w:val="Ttulo1"/>
    <w:next w:val="Normal"/>
    <w:rsid w:val="00662D1C"/>
    <w:pPr>
      <w:keepLines/>
      <w:numPr>
        <w:numId w:val="0"/>
      </w:numPr>
      <w:autoSpaceDE/>
      <w:spacing w:before="480" w:after="0" w:line="276" w:lineRule="auto"/>
    </w:pPr>
    <w:rPr>
      <w:rFonts w:ascii="Cambria" w:hAnsi="Cambria"/>
      <w:bCs/>
      <w:caps w:val="0"/>
      <w:color w:val="365F91"/>
      <w:kern w:val="1"/>
      <w:sz w:val="28"/>
      <w:szCs w:val="28"/>
      <w:lang w:val="es-ES"/>
    </w:rPr>
  </w:style>
  <w:style w:type="paragraph" w:styleId="TDC1">
    <w:name w:val="toc 1"/>
    <w:basedOn w:val="Normal"/>
    <w:next w:val="Normal"/>
    <w:uiPriority w:val="39"/>
    <w:rsid w:val="00662D1C"/>
  </w:style>
  <w:style w:type="paragraph" w:styleId="TDC2">
    <w:name w:val="toc 2"/>
    <w:basedOn w:val="Normal"/>
    <w:next w:val="Normal"/>
    <w:uiPriority w:val="39"/>
    <w:rsid w:val="00662D1C"/>
    <w:pPr>
      <w:ind w:left="220"/>
    </w:pPr>
  </w:style>
  <w:style w:type="paragraph" w:styleId="TDC3">
    <w:name w:val="toc 3"/>
    <w:basedOn w:val="Normal"/>
    <w:next w:val="Normal"/>
    <w:uiPriority w:val="39"/>
    <w:rsid w:val="00662D1C"/>
    <w:pPr>
      <w:ind w:left="440"/>
    </w:pPr>
  </w:style>
  <w:style w:type="paragraph" w:styleId="Textodeglobo">
    <w:name w:val="Balloon Text"/>
    <w:basedOn w:val="Normal"/>
    <w:link w:val="TextodegloboCar"/>
    <w:rsid w:val="00662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8A13A3"/>
    <w:rPr>
      <w:rFonts w:cs="Times New Roman"/>
      <w:sz w:val="2"/>
      <w:lang w:eastAsia="ar-SA" w:bidi="ar-SA"/>
    </w:rPr>
  </w:style>
  <w:style w:type="paragraph" w:customStyle="1" w:styleId="Contenidodelatabla">
    <w:name w:val="Contenido de la tabla"/>
    <w:basedOn w:val="Normal"/>
    <w:rsid w:val="00662D1C"/>
    <w:pPr>
      <w:suppressLineNumbers/>
    </w:pPr>
  </w:style>
  <w:style w:type="paragraph" w:customStyle="1" w:styleId="Encabezadodelatabla">
    <w:name w:val="Encabezado de la tabla"/>
    <w:basedOn w:val="Contenidodelatabla"/>
    <w:rsid w:val="00662D1C"/>
    <w:pPr>
      <w:jc w:val="center"/>
    </w:pPr>
    <w:rPr>
      <w:b/>
      <w:bCs/>
    </w:rPr>
  </w:style>
  <w:style w:type="paragraph" w:styleId="TDC4">
    <w:name w:val="toc 4"/>
    <w:basedOn w:val="ndice"/>
    <w:semiHidden/>
    <w:rsid w:val="00662D1C"/>
    <w:pPr>
      <w:tabs>
        <w:tab w:val="right" w:leader="dot" w:pos="9637"/>
      </w:tabs>
      <w:ind w:left="849"/>
    </w:pPr>
  </w:style>
  <w:style w:type="paragraph" w:styleId="TDC5">
    <w:name w:val="toc 5"/>
    <w:basedOn w:val="ndice"/>
    <w:semiHidden/>
    <w:rsid w:val="00662D1C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rsid w:val="00662D1C"/>
    <w:pPr>
      <w:tabs>
        <w:tab w:val="right" w:leader="dot" w:pos="9637"/>
      </w:tabs>
      <w:ind w:left="1415"/>
    </w:pPr>
  </w:style>
  <w:style w:type="paragraph" w:styleId="TDC7">
    <w:name w:val="toc 7"/>
    <w:basedOn w:val="ndice"/>
    <w:semiHidden/>
    <w:rsid w:val="00662D1C"/>
    <w:pPr>
      <w:tabs>
        <w:tab w:val="right" w:leader="dot" w:pos="9637"/>
      </w:tabs>
      <w:ind w:left="1698"/>
    </w:pPr>
  </w:style>
  <w:style w:type="paragraph" w:styleId="TDC8">
    <w:name w:val="toc 8"/>
    <w:basedOn w:val="ndice"/>
    <w:semiHidden/>
    <w:rsid w:val="00662D1C"/>
    <w:pPr>
      <w:tabs>
        <w:tab w:val="right" w:leader="dot" w:pos="9637"/>
      </w:tabs>
      <w:ind w:left="1981"/>
    </w:pPr>
  </w:style>
  <w:style w:type="paragraph" w:styleId="TDC9">
    <w:name w:val="toc 9"/>
    <w:basedOn w:val="ndice"/>
    <w:semiHidden/>
    <w:rsid w:val="00662D1C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rsid w:val="00662D1C"/>
    <w:pPr>
      <w:tabs>
        <w:tab w:val="right" w:leader="dot" w:pos="9637"/>
      </w:tabs>
      <w:ind w:left="2547"/>
    </w:pPr>
  </w:style>
  <w:style w:type="paragraph" w:customStyle="1" w:styleId="Estilo1">
    <w:name w:val="Estilo1"/>
    <w:basedOn w:val="Ttulo2"/>
    <w:link w:val="Estilo1Car"/>
    <w:autoRedefine/>
    <w:rsid w:val="00231BEB"/>
    <w:pPr>
      <w:numPr>
        <w:ilvl w:val="0"/>
        <w:numId w:val="2"/>
      </w:numPr>
    </w:pPr>
  </w:style>
  <w:style w:type="paragraph" w:customStyle="1" w:styleId="Estilo2">
    <w:name w:val="Estilo2"/>
    <w:basedOn w:val="Ttulo2"/>
    <w:link w:val="Estilo2Car"/>
    <w:rsid w:val="00231BEB"/>
  </w:style>
  <w:style w:type="character" w:customStyle="1" w:styleId="Estilo1Car">
    <w:name w:val="Estilo1 Car"/>
    <w:basedOn w:val="Ttulo2Car"/>
    <w:link w:val="Estilo1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Estilo2Car">
    <w:name w:val="Estilo2 Car"/>
    <w:basedOn w:val="Ttulo2Car"/>
    <w:link w:val="Esti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paragraph" w:styleId="Fecha">
    <w:name w:val="Date"/>
    <w:basedOn w:val="Normal"/>
    <w:next w:val="Normal"/>
    <w:link w:val="FechaCar"/>
    <w:locked/>
    <w:rsid w:val="00724936"/>
  </w:style>
  <w:style w:type="character" w:customStyle="1" w:styleId="FechaCar">
    <w:name w:val="Fecha Car"/>
    <w:basedOn w:val="Fuentedeprrafopredeter"/>
    <w:link w:val="Fecha"/>
    <w:rsid w:val="00724936"/>
    <w:rPr>
      <w:rFonts w:ascii="Calibri" w:hAnsi="Calibri"/>
      <w:sz w:val="22"/>
      <w:lang w:val="es-CL" w:eastAsia="ar-SA"/>
    </w:rPr>
  </w:style>
  <w:style w:type="paragraph" w:styleId="Prrafodelista">
    <w:name w:val="List Paragraph"/>
    <w:basedOn w:val="Normal"/>
    <w:uiPriority w:val="34"/>
    <w:qFormat/>
    <w:rsid w:val="001E5D31"/>
    <w:pPr>
      <w:ind w:left="708"/>
    </w:pPr>
  </w:style>
  <w:style w:type="paragraph" w:styleId="Textoindependiente2">
    <w:name w:val="Body Text 2"/>
    <w:basedOn w:val="Normal"/>
    <w:locked/>
    <w:rsid w:val="003B034A"/>
    <w:pPr>
      <w:spacing w:after="120" w:line="480" w:lineRule="auto"/>
    </w:pPr>
  </w:style>
  <w:style w:type="table" w:styleId="Tablaconcuadrcula">
    <w:name w:val="Table Grid"/>
    <w:basedOn w:val="Tablanormal"/>
    <w:uiPriority w:val="59"/>
    <w:locked/>
    <w:rsid w:val="00365B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locked/>
    <w:rsid w:val="0020452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04522"/>
    <w:rPr>
      <w:rFonts w:ascii="Tahoma" w:hAnsi="Tahoma" w:cs="Tahoma"/>
      <w:sz w:val="16"/>
      <w:szCs w:val="16"/>
      <w:lang w:val="es-C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F21AA-C136-4317-BC2C-03759382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Verificación de Cheques con DICOM</vt:lpstr>
    </vt:vector>
  </TitlesOfParts>
  <Company/>
  <LinksUpToDate>false</LinksUpToDate>
  <CharactersWithSpaces>1282</CharactersWithSpaces>
  <SharedDoc>false</SharedDoc>
  <HLinks>
    <vt:vector size="180" baseType="variant"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_Toc231213159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_Toc231213158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_Toc231213157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_Toc231213156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_Toc231213155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_Toc231213154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_Toc231213153</vt:lpwstr>
      </vt:variant>
      <vt:variant>
        <vt:i4>1048627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_Toc231213152</vt:lpwstr>
      </vt:variant>
      <vt:variant>
        <vt:i4>1048627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_Toc231213151</vt:lpwstr>
      </vt:variant>
      <vt:variant>
        <vt:i4>1048627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_Toc231213150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_Toc231213149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_Toc231213148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_Toc231213147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_Toc231213146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_Toc231213145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_Toc231213144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_Toc231213143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_Toc231213142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_Toc231213141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_Toc231213140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_Toc231213139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_Toc231213138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_Toc231213137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_Toc231213136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_Toc231213135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_Toc231213134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_Toc231213133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_Toc231213132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_Toc231213131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_Toc231213130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Verificación de Cheques con DICOM</dc:title>
  <dc:subject>Propuesta Verificación de Cheques con DICOM por Tuxedo</dc:subject>
  <dc:creator>Orden Integarción S.A.</dc:creator>
  <cp:lastModifiedBy>Paola Carreño</cp:lastModifiedBy>
  <cp:revision>4</cp:revision>
  <cp:lastPrinted>2009-08-04T13:49:00Z</cp:lastPrinted>
  <dcterms:created xsi:type="dcterms:W3CDTF">2010-03-24T19:55:00Z</dcterms:created>
  <dcterms:modified xsi:type="dcterms:W3CDTF">2013-03-12T19:01:00Z</dcterms:modified>
</cp:coreProperties>
</file>