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3D33" w:rsidRDefault="00247400" w:rsidP="0052646E">
      <w:pPr>
        <w:tabs>
          <w:tab w:val="center" w:pos="4050"/>
          <w:tab w:val="right" w:pos="8101"/>
        </w:tabs>
        <w:spacing w:before="40"/>
        <w:jc w:val="left"/>
        <w:outlineLvl w:val="0"/>
      </w:pPr>
      <w:bookmarkStart w:id="0" w:name="_GoBack"/>
      <w:bookmarkEnd w:id="0"/>
      <w:r>
        <w:tab/>
      </w:r>
      <w:r>
        <w:tab/>
      </w:r>
      <w:r w:rsidR="00683D33">
        <w:t xml:space="preserve">Santiago, </w:t>
      </w:r>
      <w:r w:rsidR="002549A5" w:rsidRPr="00F67DEC">
        <w:rPr>
          <w:highlight w:val="yellow"/>
        </w:rPr>
        <w:t>DD de Mes de AAAA</w:t>
      </w:r>
    </w:p>
    <w:p w:rsidR="009701A1" w:rsidRPr="00C213A0" w:rsidRDefault="009701A1" w:rsidP="001676F5">
      <w:pPr>
        <w:tabs>
          <w:tab w:val="center" w:pos="4050"/>
          <w:tab w:val="right" w:pos="8101"/>
        </w:tabs>
        <w:spacing w:before="40"/>
        <w:jc w:val="left"/>
        <w:rPr>
          <w:sz w:val="16"/>
          <w:szCs w:val="16"/>
        </w:rPr>
      </w:pPr>
    </w:p>
    <w:p w:rsidR="00683D33" w:rsidRDefault="004F2355" w:rsidP="006B67D1">
      <w:pPr>
        <w:spacing w:before="40" w:line="360" w:lineRule="auto"/>
        <w:rPr>
          <w:lang w:val="es-ES_tradnl"/>
        </w:rPr>
      </w:pPr>
      <w:r>
        <w:rPr>
          <w:lang w:val="es-ES_tradnl"/>
        </w:rPr>
        <w:t>Sres.</w:t>
      </w:r>
      <w:r w:rsidR="00960229">
        <w:rPr>
          <w:lang w:val="es-ES_tradnl"/>
        </w:rPr>
        <w:t>:</w:t>
      </w:r>
    </w:p>
    <w:p w:rsidR="00683D33" w:rsidRDefault="00683D33" w:rsidP="0052646E">
      <w:pPr>
        <w:spacing w:before="40" w:line="360" w:lineRule="auto"/>
        <w:outlineLvl w:val="0"/>
        <w:rPr>
          <w:b/>
          <w:bCs/>
        </w:rPr>
      </w:pPr>
      <w:r>
        <w:rPr>
          <w:b/>
          <w:bCs/>
        </w:rPr>
        <w:t>VTR GLOBALCOM S.A.</w:t>
      </w:r>
    </w:p>
    <w:p w:rsidR="002549A5" w:rsidRDefault="002549A5" w:rsidP="0052646E">
      <w:pPr>
        <w:spacing w:before="40" w:line="360" w:lineRule="auto"/>
        <w:outlineLvl w:val="0"/>
        <w:rPr>
          <w:u w:val="single"/>
        </w:rPr>
      </w:pPr>
    </w:p>
    <w:p w:rsidR="00683D33" w:rsidRDefault="00683D33" w:rsidP="0052646E">
      <w:pPr>
        <w:spacing w:before="40" w:line="360" w:lineRule="auto"/>
        <w:outlineLvl w:val="0"/>
        <w:rPr>
          <w:u w:val="single"/>
        </w:rPr>
      </w:pPr>
      <w:r>
        <w:rPr>
          <w:u w:val="single"/>
        </w:rPr>
        <w:t>Presente</w:t>
      </w:r>
    </w:p>
    <w:p w:rsidR="00683D33" w:rsidRDefault="00683D33" w:rsidP="006B67D1">
      <w:pPr>
        <w:spacing w:before="40" w:line="360" w:lineRule="auto"/>
        <w:rPr>
          <w:lang w:val="es-ES_tradnl"/>
        </w:rPr>
      </w:pPr>
    </w:p>
    <w:p w:rsidR="004F2355" w:rsidRDefault="004F2355" w:rsidP="006B67D1">
      <w:pPr>
        <w:pStyle w:val="Sangradetextonormal"/>
        <w:spacing w:line="360" w:lineRule="auto"/>
        <w:ind w:firstLine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ADEXUS formaliza </w:t>
      </w:r>
      <w:r w:rsidR="003E5960">
        <w:rPr>
          <w:rFonts w:ascii="Calibri" w:hAnsi="Calibri"/>
          <w:szCs w:val="22"/>
        </w:rPr>
        <w:t>último</w:t>
      </w:r>
      <w:r w:rsidR="00517157">
        <w:rPr>
          <w:rFonts w:ascii="Calibri" w:hAnsi="Calibri"/>
          <w:szCs w:val="22"/>
        </w:rPr>
        <w:t xml:space="preserve"> hito del </w:t>
      </w:r>
      <w:r>
        <w:rPr>
          <w:rFonts w:ascii="Calibri" w:hAnsi="Calibri"/>
          <w:szCs w:val="22"/>
        </w:rPr>
        <w:t xml:space="preserve">proyecto </w:t>
      </w:r>
      <w:r w:rsidR="002549A5">
        <w:rPr>
          <w:rFonts w:ascii="Calibri" w:hAnsi="Calibri"/>
          <w:szCs w:val="22"/>
        </w:rPr>
        <w:t xml:space="preserve">&lt;Nombre del proyecto&gt;,  </w:t>
      </w:r>
      <w:r w:rsidR="003E5960">
        <w:rPr>
          <w:rFonts w:ascii="Calibri" w:hAnsi="Calibri"/>
          <w:szCs w:val="22"/>
        </w:rPr>
        <w:t xml:space="preserve">mediante </w:t>
      </w:r>
      <w:r w:rsidR="002203C6">
        <w:rPr>
          <w:rFonts w:ascii="Calibri" w:hAnsi="Calibri"/>
          <w:szCs w:val="22"/>
        </w:rPr>
        <w:t>su</w:t>
      </w:r>
      <w:r w:rsidR="00161F7C">
        <w:rPr>
          <w:rFonts w:ascii="Calibri" w:hAnsi="Calibri"/>
          <w:szCs w:val="22"/>
        </w:rPr>
        <w:t xml:space="preserve"> Encuesta de </w:t>
      </w:r>
      <w:r w:rsidR="003E5960">
        <w:rPr>
          <w:rFonts w:ascii="Calibri" w:hAnsi="Calibri"/>
          <w:szCs w:val="22"/>
        </w:rPr>
        <w:t xml:space="preserve">satisfacción del </w:t>
      </w:r>
      <w:r w:rsidR="00161F7C">
        <w:rPr>
          <w:rFonts w:ascii="Calibri" w:hAnsi="Calibri"/>
          <w:szCs w:val="22"/>
        </w:rPr>
        <w:t xml:space="preserve">Servicio, la cual permitirá </w:t>
      </w:r>
      <w:r w:rsidR="003E5960">
        <w:rPr>
          <w:rFonts w:ascii="Calibri" w:hAnsi="Calibri"/>
          <w:szCs w:val="22"/>
        </w:rPr>
        <w:t xml:space="preserve">identificar </w:t>
      </w:r>
      <w:r w:rsidR="00161F7C">
        <w:rPr>
          <w:rFonts w:ascii="Calibri" w:hAnsi="Calibri"/>
          <w:szCs w:val="22"/>
        </w:rPr>
        <w:t xml:space="preserve">aspectos </w:t>
      </w:r>
      <w:r w:rsidR="003E5960">
        <w:rPr>
          <w:rFonts w:ascii="Calibri" w:hAnsi="Calibri"/>
          <w:szCs w:val="22"/>
        </w:rPr>
        <w:t xml:space="preserve">relevantes </w:t>
      </w:r>
      <w:r w:rsidR="00517157">
        <w:rPr>
          <w:rFonts w:ascii="Calibri" w:hAnsi="Calibri"/>
          <w:szCs w:val="22"/>
        </w:rPr>
        <w:t>en pro de mejorar la relación cliente – proveedor, en miras de nuevas oportunidades.</w:t>
      </w:r>
    </w:p>
    <w:p w:rsidR="004F2355" w:rsidRDefault="004F2355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013A12" w:rsidRDefault="00013A12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3942E9" w:rsidRDefault="003942E9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2549A5" w:rsidRDefault="002549A5" w:rsidP="007C0FB6">
      <w:pPr>
        <w:spacing w:before="40"/>
        <w:jc w:val="center"/>
        <w:rPr>
          <w:lang w:val="es-ES_tradnl"/>
        </w:rPr>
      </w:pPr>
      <w:r>
        <w:rPr>
          <w:lang w:val="es-ES_tradnl"/>
        </w:rPr>
        <w:t>&lt;Nombre Jefe de Proyectos Adexus&gt;</w:t>
      </w:r>
    </w:p>
    <w:p w:rsidR="007C0FB6" w:rsidRDefault="007C0FB6" w:rsidP="007C0FB6">
      <w:pPr>
        <w:spacing w:before="40"/>
        <w:jc w:val="center"/>
        <w:rPr>
          <w:lang w:val="es-ES_tradnl"/>
        </w:rPr>
      </w:pPr>
      <w:r>
        <w:rPr>
          <w:lang w:val="es-ES_tradnl"/>
        </w:rPr>
        <w:t>Jefe de Proyectos</w:t>
      </w:r>
    </w:p>
    <w:p w:rsidR="007C0FB6" w:rsidRDefault="007C0FB6" w:rsidP="007C0FB6">
      <w:pPr>
        <w:spacing w:before="40"/>
        <w:jc w:val="center"/>
        <w:rPr>
          <w:b/>
          <w:lang w:val="es-ES_tradnl"/>
        </w:rPr>
      </w:pPr>
      <w:r>
        <w:rPr>
          <w:b/>
          <w:lang w:val="es-ES_tradnl"/>
        </w:rPr>
        <w:t>ADEXUS</w:t>
      </w:r>
    </w:p>
    <w:p w:rsidR="007C0FB6" w:rsidRDefault="007C0FB6" w:rsidP="007C0FB6">
      <w:pPr>
        <w:spacing w:before="40"/>
        <w:rPr>
          <w:sz w:val="16"/>
          <w:szCs w:val="16"/>
          <w:lang w:val="es-ES_tradnl"/>
        </w:rPr>
      </w:pPr>
    </w:p>
    <w:p w:rsidR="007C0FB6" w:rsidRDefault="007C0FB6" w:rsidP="007C0FB6">
      <w:pPr>
        <w:spacing w:before="40"/>
        <w:rPr>
          <w:sz w:val="16"/>
          <w:szCs w:val="16"/>
          <w:lang w:val="es-ES_tradnl"/>
        </w:rPr>
      </w:pPr>
    </w:p>
    <w:p w:rsidR="007C0FB6" w:rsidRPr="002549A5" w:rsidRDefault="007C0FB6" w:rsidP="0052646E">
      <w:pPr>
        <w:spacing w:before="40"/>
        <w:outlineLvl w:val="0"/>
        <w:rPr>
          <w:szCs w:val="22"/>
          <w:highlight w:val="yellow"/>
          <w:lang w:val="es-ES_tradnl"/>
        </w:rPr>
      </w:pPr>
      <w:proofErr w:type="spellStart"/>
      <w:r w:rsidRPr="00247400">
        <w:rPr>
          <w:szCs w:val="22"/>
          <w:lang w:val="es-ES_tradnl"/>
        </w:rPr>
        <w:t>Cc</w:t>
      </w:r>
      <w:proofErr w:type="spellEnd"/>
      <w:r w:rsidRPr="00247400">
        <w:rPr>
          <w:szCs w:val="22"/>
          <w:lang w:val="es-ES_tradnl"/>
        </w:rPr>
        <w:t xml:space="preserve">: </w:t>
      </w:r>
      <w:r w:rsidRPr="00247400">
        <w:rPr>
          <w:szCs w:val="22"/>
          <w:lang w:val="es-ES_tradnl"/>
        </w:rPr>
        <w:tab/>
      </w:r>
      <w:r w:rsidRPr="002549A5">
        <w:rPr>
          <w:szCs w:val="22"/>
          <w:highlight w:val="yellow"/>
          <w:lang w:val="es-ES_tradnl"/>
        </w:rPr>
        <w:t>Sra. Cecilia Godoy</w:t>
      </w:r>
    </w:p>
    <w:p w:rsidR="007C0FB6" w:rsidRPr="002549A5" w:rsidRDefault="007C0FB6" w:rsidP="007C0FB6">
      <w:pPr>
        <w:spacing w:before="40"/>
        <w:rPr>
          <w:szCs w:val="22"/>
          <w:highlight w:val="yellow"/>
          <w:lang w:val="es-ES_tradnl"/>
        </w:rPr>
      </w:pPr>
      <w:r w:rsidRPr="002549A5">
        <w:rPr>
          <w:szCs w:val="22"/>
          <w:highlight w:val="yellow"/>
          <w:lang w:val="es-ES_tradnl"/>
        </w:rPr>
        <w:tab/>
        <w:t>Sr. Juan Claudio Donoso</w:t>
      </w:r>
    </w:p>
    <w:p w:rsidR="007C0FB6" w:rsidRPr="002549A5" w:rsidRDefault="007C0FB6" w:rsidP="007C0FB6">
      <w:pPr>
        <w:spacing w:before="40"/>
        <w:rPr>
          <w:szCs w:val="22"/>
          <w:highlight w:val="yellow"/>
          <w:lang w:val="es-ES_tradnl"/>
        </w:rPr>
      </w:pPr>
      <w:r w:rsidRPr="002549A5">
        <w:rPr>
          <w:szCs w:val="22"/>
          <w:highlight w:val="yellow"/>
          <w:lang w:val="es-ES_tradnl"/>
        </w:rPr>
        <w:t xml:space="preserve">              Sr</w:t>
      </w:r>
      <w:r w:rsidR="002203C6" w:rsidRPr="002549A5">
        <w:rPr>
          <w:szCs w:val="22"/>
          <w:highlight w:val="yellow"/>
          <w:lang w:val="es-ES_tradnl"/>
        </w:rPr>
        <w:t>a</w:t>
      </w:r>
      <w:r w:rsidRPr="002549A5">
        <w:rPr>
          <w:szCs w:val="22"/>
          <w:highlight w:val="yellow"/>
          <w:lang w:val="es-ES_tradnl"/>
        </w:rPr>
        <w:t xml:space="preserve">. </w:t>
      </w:r>
      <w:r w:rsidR="002203C6" w:rsidRPr="002549A5">
        <w:rPr>
          <w:szCs w:val="22"/>
          <w:highlight w:val="yellow"/>
          <w:lang w:val="es-ES_tradnl"/>
        </w:rPr>
        <w:t xml:space="preserve">Katherine </w:t>
      </w:r>
      <w:proofErr w:type="spellStart"/>
      <w:r w:rsidR="002203C6" w:rsidRPr="002549A5">
        <w:rPr>
          <w:szCs w:val="22"/>
          <w:highlight w:val="yellow"/>
          <w:lang w:val="es-ES_tradnl"/>
        </w:rPr>
        <w:t>Garcia</w:t>
      </w:r>
      <w:proofErr w:type="spellEnd"/>
    </w:p>
    <w:p w:rsidR="007C0FB6" w:rsidRPr="002549A5" w:rsidRDefault="007C0FB6" w:rsidP="007C0FB6">
      <w:pPr>
        <w:spacing w:before="40"/>
        <w:rPr>
          <w:szCs w:val="22"/>
          <w:highlight w:val="yellow"/>
          <w:lang w:val="es-ES_tradnl"/>
        </w:rPr>
      </w:pPr>
      <w:r w:rsidRPr="002549A5">
        <w:rPr>
          <w:szCs w:val="22"/>
          <w:highlight w:val="yellow"/>
          <w:lang w:val="es-ES_tradnl"/>
        </w:rPr>
        <w:tab/>
        <w:t>Sr. Nelson Figueroa</w:t>
      </w:r>
    </w:p>
    <w:p w:rsidR="007C0FB6" w:rsidRPr="002549A5" w:rsidRDefault="007C0FB6" w:rsidP="007C0FB6">
      <w:pPr>
        <w:spacing w:before="40"/>
        <w:rPr>
          <w:szCs w:val="22"/>
          <w:highlight w:val="yellow"/>
          <w:lang w:val="es-ES_tradnl"/>
        </w:rPr>
      </w:pPr>
      <w:r w:rsidRPr="002549A5">
        <w:rPr>
          <w:szCs w:val="22"/>
          <w:highlight w:val="yellow"/>
          <w:lang w:val="es-ES_tradnl"/>
        </w:rPr>
        <w:tab/>
        <w:t>Sr. Carlos Rodríguez</w:t>
      </w:r>
    </w:p>
    <w:p w:rsidR="007C0FB6" w:rsidRPr="002549A5" w:rsidRDefault="007C0FB6" w:rsidP="007C0FB6">
      <w:pPr>
        <w:spacing w:before="40"/>
        <w:rPr>
          <w:szCs w:val="22"/>
          <w:highlight w:val="yellow"/>
          <w:lang w:val="es-ES_tradnl"/>
        </w:rPr>
      </w:pPr>
      <w:r w:rsidRPr="002549A5">
        <w:rPr>
          <w:szCs w:val="22"/>
          <w:highlight w:val="yellow"/>
          <w:lang w:val="es-ES_tradnl"/>
        </w:rPr>
        <w:tab/>
        <w:t>Sr. Sergio Gajardo</w:t>
      </w:r>
    </w:p>
    <w:p w:rsidR="007C0FB6" w:rsidRDefault="007C0FB6" w:rsidP="007C0FB6">
      <w:pPr>
        <w:spacing w:before="40"/>
        <w:rPr>
          <w:lang w:val="es-ES_tradnl"/>
        </w:rPr>
      </w:pPr>
      <w:r w:rsidRPr="002549A5">
        <w:rPr>
          <w:szCs w:val="22"/>
          <w:highlight w:val="yellow"/>
          <w:lang w:val="es-ES_tradnl"/>
        </w:rPr>
        <w:tab/>
        <w:t>Sr. Mauricio Quezada</w:t>
      </w:r>
    </w:p>
    <w:p w:rsidR="007C0FB6" w:rsidRDefault="007C0FB6">
      <w:pPr>
        <w:suppressAutoHyphens w:val="0"/>
        <w:jc w:val="left"/>
        <w:rPr>
          <w:b/>
          <w:sz w:val="24"/>
          <w:szCs w:val="28"/>
          <w:u w:val="single"/>
        </w:rPr>
      </w:pPr>
    </w:p>
    <w:p w:rsidR="003942E9" w:rsidRPr="006B67D1" w:rsidRDefault="00C8281B" w:rsidP="002549A5">
      <w:pPr>
        <w:suppressAutoHyphens w:val="0"/>
        <w:jc w:val="left"/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br w:type="page"/>
      </w:r>
      <w:r w:rsidR="003942E9" w:rsidRPr="006B67D1">
        <w:rPr>
          <w:b/>
          <w:sz w:val="24"/>
          <w:szCs w:val="28"/>
          <w:u w:val="single"/>
        </w:rPr>
        <w:lastRenderedPageBreak/>
        <w:t>ENCUESTA DE SERVICIO</w:t>
      </w:r>
    </w:p>
    <w:p w:rsidR="004F2355" w:rsidRDefault="004F2355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7C0FB6" w:rsidRDefault="007C0FB6" w:rsidP="004F2355">
      <w:pPr>
        <w:pStyle w:val="Sangradetextonormal"/>
        <w:ind w:firstLine="0"/>
        <w:rPr>
          <w:rFonts w:ascii="Calibri" w:hAnsi="Calibri"/>
          <w:szCs w:val="22"/>
        </w:rPr>
      </w:pPr>
    </w:p>
    <w:p w:rsidR="004F2355" w:rsidRPr="00D8218C" w:rsidRDefault="004F2355" w:rsidP="004F2355">
      <w:pPr>
        <w:pStyle w:val="Prrafodelista"/>
        <w:numPr>
          <w:ilvl w:val="0"/>
          <w:numId w:val="20"/>
        </w:numPr>
        <w:spacing w:before="40"/>
        <w:rPr>
          <w:sz w:val="20"/>
          <w:lang w:val="es-ES_tradnl"/>
        </w:rPr>
      </w:pPr>
      <w:bookmarkStart w:id="1" w:name="1398814"/>
      <w:bookmarkStart w:id="2" w:name="1398817"/>
      <w:r w:rsidRPr="00D8218C">
        <w:rPr>
          <w:sz w:val="20"/>
          <w:lang w:val="es-ES_tradnl"/>
        </w:rPr>
        <w:t xml:space="preserve">Por favor, indíquenos su grado de satisfacción general con ADEXUS S.A. en una escala de 1 a </w:t>
      </w:r>
      <w:r w:rsidR="000019EF">
        <w:rPr>
          <w:sz w:val="20"/>
          <w:lang w:val="es-ES_tradnl"/>
        </w:rPr>
        <w:t>7</w:t>
      </w:r>
      <w:r w:rsidRPr="00D8218C">
        <w:rPr>
          <w:sz w:val="20"/>
          <w:lang w:val="es-ES_tradnl"/>
        </w:rPr>
        <w:t xml:space="preserve">, donde </w:t>
      </w:r>
      <w:r w:rsidR="006B67D1">
        <w:rPr>
          <w:sz w:val="20"/>
          <w:lang w:val="es-ES_tradnl"/>
        </w:rPr>
        <w:t>7</w:t>
      </w:r>
      <w:r w:rsidRPr="00D8218C">
        <w:rPr>
          <w:sz w:val="20"/>
          <w:lang w:val="es-ES_tradnl"/>
        </w:rPr>
        <w:t xml:space="preserve"> es completamente satisfecho y 1 es completamente insatisfecho.  </w:t>
      </w:r>
    </w:p>
    <w:p w:rsidR="00D1223C" w:rsidRPr="00D8218C" w:rsidRDefault="00D1223C" w:rsidP="00D1223C">
      <w:pPr>
        <w:pStyle w:val="Prrafodelista"/>
        <w:spacing w:before="40"/>
        <w:ind w:left="720"/>
        <w:rPr>
          <w:sz w:val="20"/>
          <w:lang w:val="es-ES_tradnl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539"/>
        <w:gridCol w:w="537"/>
        <w:gridCol w:w="514"/>
        <w:gridCol w:w="514"/>
        <w:gridCol w:w="537"/>
        <w:gridCol w:w="537"/>
        <w:gridCol w:w="537"/>
      </w:tblGrid>
      <w:tr w:rsidR="006B67D1" w:rsidRPr="00D8218C" w:rsidTr="00D1223C">
        <w:tc>
          <w:tcPr>
            <w:tcW w:w="539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1</w:t>
            </w: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2</w:t>
            </w:r>
          </w:p>
        </w:tc>
        <w:tc>
          <w:tcPr>
            <w:tcW w:w="514" w:type="dxa"/>
            <w:tcBorders>
              <w:left w:val="single" w:sz="4" w:space="0" w:color="auto"/>
              <w:righ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3</w:t>
            </w:r>
          </w:p>
        </w:tc>
        <w:tc>
          <w:tcPr>
            <w:tcW w:w="514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4</w:t>
            </w: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5</w:t>
            </w: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6</w:t>
            </w: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7</w:t>
            </w:r>
          </w:p>
        </w:tc>
      </w:tr>
      <w:tr w:rsidR="006B67D1" w:rsidRPr="00D8218C" w:rsidTr="00D1223C">
        <w:tc>
          <w:tcPr>
            <w:tcW w:w="539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514" w:type="dxa"/>
            <w:tcBorders>
              <w:left w:val="single" w:sz="4" w:space="0" w:color="auto"/>
              <w:righ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514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6B67D1" w:rsidRPr="00D8218C" w:rsidRDefault="006B67D1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</w:tr>
    </w:tbl>
    <w:p w:rsidR="00D1223C" w:rsidRPr="00D8218C" w:rsidRDefault="00D1223C" w:rsidP="00D1223C">
      <w:pPr>
        <w:pStyle w:val="Prrafodelista"/>
        <w:spacing w:before="40"/>
        <w:ind w:left="1440"/>
        <w:rPr>
          <w:sz w:val="20"/>
          <w:lang w:val="es-ES_tradnl"/>
        </w:rPr>
      </w:pPr>
    </w:p>
    <w:p w:rsidR="00A940F0" w:rsidRDefault="00A940F0" w:rsidP="004F2355">
      <w:pPr>
        <w:pStyle w:val="Prrafodelista"/>
        <w:numPr>
          <w:ilvl w:val="0"/>
          <w:numId w:val="20"/>
        </w:numPr>
        <w:spacing w:before="40"/>
        <w:rPr>
          <w:sz w:val="20"/>
          <w:lang w:val="es-ES_tradnl"/>
        </w:rPr>
      </w:pPr>
      <w:bookmarkStart w:id="3" w:name="1398818"/>
      <w:r w:rsidRPr="00A940F0">
        <w:rPr>
          <w:sz w:val="20"/>
          <w:lang w:val="es-ES_tradnl"/>
        </w:rPr>
        <w:t>¿Qué aspectos consider</w:t>
      </w:r>
      <w:r w:rsidR="000154FB">
        <w:rPr>
          <w:sz w:val="20"/>
          <w:lang w:val="es-ES_tradnl"/>
        </w:rPr>
        <w:t>a más valiosos del servicio?</w:t>
      </w:r>
    </w:p>
    <w:p w:rsidR="00A940F0" w:rsidRDefault="00A940F0" w:rsidP="00A940F0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>
        <w:rPr>
          <w:sz w:val="20"/>
          <w:lang w:val="es-ES_tradnl"/>
        </w:rPr>
        <w:t>Precio</w:t>
      </w:r>
    </w:p>
    <w:p w:rsidR="00A940F0" w:rsidRDefault="00A940F0" w:rsidP="00A940F0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>
        <w:rPr>
          <w:sz w:val="20"/>
          <w:lang w:val="es-ES_tradnl"/>
        </w:rPr>
        <w:t>Calidad</w:t>
      </w:r>
    </w:p>
    <w:p w:rsidR="000154FB" w:rsidRDefault="000154FB" w:rsidP="00A940F0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>
        <w:rPr>
          <w:sz w:val="20"/>
          <w:lang w:val="es-ES_tradnl"/>
        </w:rPr>
        <w:t>Ambos</w:t>
      </w:r>
    </w:p>
    <w:p w:rsidR="00A940F0" w:rsidRDefault="00A940F0" w:rsidP="00A940F0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>
        <w:rPr>
          <w:sz w:val="20"/>
          <w:lang w:val="es-ES_tradnl"/>
        </w:rPr>
        <w:t>Otro</w:t>
      </w:r>
      <w:r w:rsidR="000154FB">
        <w:rPr>
          <w:sz w:val="20"/>
          <w:lang w:val="es-ES_tradnl"/>
        </w:rPr>
        <w:t xml:space="preserve"> (Favor indicar)</w:t>
      </w:r>
    </w:p>
    <w:p w:rsidR="000154FB" w:rsidRPr="000154FB" w:rsidRDefault="000154FB" w:rsidP="000154FB">
      <w:pPr>
        <w:spacing w:before="40"/>
        <w:ind w:left="144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</w:t>
      </w:r>
    </w:p>
    <w:p w:rsidR="00A940F0" w:rsidRPr="00A940F0" w:rsidRDefault="00A940F0" w:rsidP="00A940F0">
      <w:pPr>
        <w:pStyle w:val="Prrafodelista"/>
        <w:spacing w:before="40"/>
        <w:ind w:left="1440"/>
        <w:rPr>
          <w:sz w:val="20"/>
          <w:lang w:val="es-ES_tradnl"/>
        </w:rPr>
      </w:pPr>
    </w:p>
    <w:p w:rsidR="00B42E08" w:rsidRPr="00D8218C" w:rsidRDefault="004F2355" w:rsidP="004F2355">
      <w:pPr>
        <w:pStyle w:val="Prrafodelista"/>
        <w:numPr>
          <w:ilvl w:val="0"/>
          <w:numId w:val="20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 xml:space="preserve">En comparación con otras alternativas de </w:t>
      </w:r>
      <w:r w:rsidR="00A940F0">
        <w:rPr>
          <w:sz w:val="20"/>
          <w:lang w:val="es-ES_tradnl"/>
        </w:rPr>
        <w:t xml:space="preserve">prestación de </w:t>
      </w:r>
      <w:r w:rsidR="00B42E08" w:rsidRPr="00D8218C">
        <w:rPr>
          <w:sz w:val="20"/>
          <w:lang w:val="es-ES_tradnl"/>
        </w:rPr>
        <w:t>servicio</w:t>
      </w:r>
      <w:r w:rsidRPr="00D8218C">
        <w:rPr>
          <w:sz w:val="20"/>
          <w:lang w:val="es-ES_tradnl"/>
        </w:rPr>
        <w:t xml:space="preserve">, </w:t>
      </w:r>
      <w:r w:rsidR="00B42E08" w:rsidRPr="00D8218C">
        <w:rPr>
          <w:sz w:val="20"/>
          <w:lang w:val="es-ES_tradnl"/>
        </w:rPr>
        <w:t>usted evalúa a ADEXUS S.A como:</w:t>
      </w:r>
    </w:p>
    <w:p w:rsidR="00B42E08" w:rsidRPr="00D8218C" w:rsidRDefault="00B42E08" w:rsidP="00B42E08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Mucho mejor</w:t>
      </w:r>
    </w:p>
    <w:p w:rsidR="00B42E08" w:rsidRPr="00D8218C" w:rsidRDefault="00B42E08" w:rsidP="00B42E08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Algo Mejor</w:t>
      </w:r>
    </w:p>
    <w:p w:rsidR="00B42E08" w:rsidRPr="00D8218C" w:rsidRDefault="00B42E08" w:rsidP="00B42E08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Más o menos igual</w:t>
      </w:r>
    </w:p>
    <w:p w:rsidR="00B42E08" w:rsidRPr="00D8218C" w:rsidRDefault="00B42E08" w:rsidP="00B42E08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Algo peor</w:t>
      </w:r>
    </w:p>
    <w:p w:rsidR="00B42E08" w:rsidRPr="00D8218C" w:rsidRDefault="00B42E08" w:rsidP="00B42E08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Mucho peor</w:t>
      </w:r>
    </w:p>
    <w:p w:rsidR="004F2355" w:rsidRPr="00D8218C" w:rsidRDefault="00B42E08" w:rsidP="00B42E08">
      <w:pPr>
        <w:pStyle w:val="Prrafodelista"/>
        <w:numPr>
          <w:ilvl w:val="1"/>
          <w:numId w:val="20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No lo sé</w:t>
      </w:r>
      <w:r w:rsidR="004F2355" w:rsidRPr="00D8218C">
        <w:rPr>
          <w:sz w:val="20"/>
          <w:lang w:val="es-ES_tradnl"/>
        </w:rPr>
        <w:t xml:space="preserve">  </w:t>
      </w:r>
      <w:bookmarkEnd w:id="3"/>
    </w:p>
    <w:p w:rsidR="00D1223C" w:rsidRPr="00D8218C" w:rsidRDefault="00D1223C" w:rsidP="00D1223C">
      <w:pPr>
        <w:pStyle w:val="Prrafodelista"/>
        <w:spacing w:before="40"/>
        <w:ind w:left="720"/>
        <w:rPr>
          <w:sz w:val="20"/>
          <w:lang w:val="es-ES_tradnl"/>
        </w:rPr>
      </w:pPr>
    </w:p>
    <w:p w:rsidR="00644B68" w:rsidRPr="00D8218C" w:rsidRDefault="004F2355" w:rsidP="004F2355">
      <w:pPr>
        <w:pStyle w:val="Prrafodelista"/>
        <w:numPr>
          <w:ilvl w:val="0"/>
          <w:numId w:val="20"/>
        </w:numPr>
        <w:spacing w:before="40"/>
        <w:rPr>
          <w:sz w:val="20"/>
          <w:lang w:val="es-ES_tradnl"/>
        </w:rPr>
      </w:pPr>
      <w:bookmarkStart w:id="4" w:name="1398819"/>
      <w:r w:rsidRPr="00D8218C">
        <w:rPr>
          <w:sz w:val="20"/>
          <w:lang w:val="es-ES_tradnl"/>
        </w:rPr>
        <w:t xml:space="preserve">Por favor, valore del 1 al </w:t>
      </w:r>
      <w:r w:rsidR="006B67D1">
        <w:rPr>
          <w:sz w:val="20"/>
          <w:lang w:val="es-ES_tradnl"/>
        </w:rPr>
        <w:t>7</w:t>
      </w:r>
      <w:r w:rsidRPr="00D8218C">
        <w:rPr>
          <w:sz w:val="20"/>
          <w:lang w:val="es-ES_tradnl"/>
        </w:rPr>
        <w:t xml:space="preserve"> (donde 1 es pobre y </w:t>
      </w:r>
      <w:r w:rsidR="006B67D1">
        <w:rPr>
          <w:sz w:val="20"/>
          <w:lang w:val="es-ES_tradnl"/>
        </w:rPr>
        <w:t>7</w:t>
      </w:r>
      <w:r w:rsidRPr="00D8218C">
        <w:rPr>
          <w:sz w:val="20"/>
          <w:lang w:val="es-ES_tradnl"/>
        </w:rPr>
        <w:t xml:space="preserve"> es excelente) los siguientes atributos </w:t>
      </w:r>
      <w:r w:rsidR="00D1223C" w:rsidRPr="00D8218C">
        <w:rPr>
          <w:sz w:val="20"/>
          <w:lang w:val="es-ES_tradnl"/>
        </w:rPr>
        <w:t xml:space="preserve">que </w:t>
      </w:r>
      <w:r w:rsidR="000F0F08" w:rsidRPr="00D8218C">
        <w:rPr>
          <w:sz w:val="20"/>
          <w:lang w:val="es-ES_tradnl"/>
        </w:rPr>
        <w:t xml:space="preserve">según su opinión posee </w:t>
      </w:r>
      <w:r w:rsidR="00D1223C" w:rsidRPr="00D8218C">
        <w:rPr>
          <w:sz w:val="20"/>
          <w:lang w:val="es-ES_tradnl"/>
        </w:rPr>
        <w:t>ADEXUS S.A.</w:t>
      </w:r>
      <w:r w:rsidRPr="00D8218C">
        <w:rPr>
          <w:sz w:val="20"/>
          <w:lang w:val="es-ES_tradnl"/>
        </w:rPr>
        <w:t xml:space="preserve">:  </w:t>
      </w:r>
    </w:p>
    <w:p w:rsidR="00644B68" w:rsidRPr="00D8218C" w:rsidRDefault="00644B68" w:rsidP="00644B68">
      <w:pPr>
        <w:pStyle w:val="Prrafodelista"/>
        <w:spacing w:before="40"/>
        <w:ind w:left="720"/>
        <w:rPr>
          <w:sz w:val="20"/>
          <w:lang w:val="es-ES_tradnl"/>
        </w:rPr>
      </w:pPr>
    </w:p>
    <w:tbl>
      <w:tblPr>
        <w:tblStyle w:val="Tablaconcuadrcula"/>
        <w:tblW w:w="7113" w:type="dxa"/>
        <w:tblInd w:w="1440" w:type="dxa"/>
        <w:tblLook w:val="04A0" w:firstRow="1" w:lastRow="0" w:firstColumn="1" w:lastColumn="0" w:noHBand="0" w:noVBand="1"/>
      </w:tblPr>
      <w:tblGrid>
        <w:gridCol w:w="1976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644B68" w:rsidRPr="00D8218C" w:rsidTr="00D1223C">
        <w:tc>
          <w:tcPr>
            <w:tcW w:w="1976" w:type="dxa"/>
            <w:tcBorders>
              <w:righ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DESCRIPCION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1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2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3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4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5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6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7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N/A</w:t>
            </w:r>
          </w:p>
        </w:tc>
      </w:tr>
      <w:tr w:rsidR="00E61C9B" w:rsidRPr="00D8218C" w:rsidTr="00D1223C">
        <w:tc>
          <w:tcPr>
            <w:tcW w:w="1976" w:type="dxa"/>
            <w:tcBorders>
              <w:right w:val="single" w:sz="4" w:space="0" w:color="auto"/>
            </w:tcBorders>
          </w:tcPr>
          <w:p w:rsidR="00E61C9B" w:rsidRPr="00D8218C" w:rsidRDefault="000D6DFB" w:rsidP="00A940F0">
            <w:pPr>
              <w:spacing w:before="40"/>
              <w:rPr>
                <w:b/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Gestión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E61C9B" w:rsidRPr="00D8218C" w:rsidRDefault="00E61C9B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E61C9B" w:rsidRPr="00D8218C" w:rsidRDefault="00E61C9B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E61C9B" w:rsidRPr="00D8218C" w:rsidRDefault="00E61C9B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E61C9B" w:rsidRPr="00D8218C" w:rsidRDefault="00E61C9B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E61C9B" w:rsidRPr="00D8218C" w:rsidRDefault="00E61C9B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E61C9B" w:rsidRPr="00D8218C" w:rsidRDefault="00E61C9B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E61C9B" w:rsidRPr="00D8218C" w:rsidRDefault="00E61C9B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E61C9B" w:rsidRPr="00D8218C" w:rsidRDefault="00E61C9B" w:rsidP="00644B68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</w:tr>
      <w:bookmarkEnd w:id="4"/>
      <w:tr w:rsidR="00644B68" w:rsidRPr="00D8218C" w:rsidTr="00D1223C">
        <w:tc>
          <w:tcPr>
            <w:tcW w:w="1976" w:type="dxa"/>
            <w:tcBorders>
              <w:right w:val="single" w:sz="4" w:space="0" w:color="auto"/>
            </w:tcBorders>
          </w:tcPr>
          <w:p w:rsidR="00644B68" w:rsidRPr="00D8218C" w:rsidRDefault="000D6DFB" w:rsidP="00D1223C">
            <w:pPr>
              <w:spacing w:before="40"/>
              <w:jc w:val="left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Compromiso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</w:tr>
      <w:tr w:rsidR="00644B68" w:rsidRPr="00D8218C" w:rsidTr="00D1223C">
        <w:tc>
          <w:tcPr>
            <w:tcW w:w="1976" w:type="dxa"/>
            <w:tcBorders>
              <w:right w:val="single" w:sz="4" w:space="0" w:color="auto"/>
            </w:tcBorders>
          </w:tcPr>
          <w:p w:rsidR="00644B68" w:rsidRPr="00D8218C" w:rsidRDefault="00644B68" w:rsidP="000D6DFB">
            <w:pPr>
              <w:spacing w:before="40"/>
              <w:jc w:val="left"/>
              <w:rPr>
                <w:sz w:val="20"/>
                <w:lang w:val="es-ES_tradnl"/>
              </w:rPr>
            </w:pPr>
            <w:r w:rsidRPr="00D8218C">
              <w:rPr>
                <w:sz w:val="20"/>
                <w:lang w:val="es-ES_tradnl"/>
              </w:rPr>
              <w:t>Calidad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</w:tr>
      <w:tr w:rsidR="00644B68" w:rsidRPr="00D8218C" w:rsidTr="00D1223C">
        <w:tc>
          <w:tcPr>
            <w:tcW w:w="1976" w:type="dxa"/>
            <w:tcBorders>
              <w:right w:val="single" w:sz="4" w:space="0" w:color="auto"/>
            </w:tcBorders>
          </w:tcPr>
          <w:p w:rsidR="00644B68" w:rsidRPr="00D8218C" w:rsidRDefault="000D6DFB" w:rsidP="000D6DFB">
            <w:pPr>
              <w:spacing w:before="40"/>
              <w:jc w:val="left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Rapidez y apoyo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644B68" w:rsidRPr="00D8218C" w:rsidRDefault="00644B68" w:rsidP="00644B68">
            <w:pPr>
              <w:spacing w:before="40"/>
              <w:rPr>
                <w:sz w:val="20"/>
                <w:lang w:val="es-ES_tradnl"/>
              </w:rPr>
            </w:pPr>
          </w:p>
        </w:tc>
      </w:tr>
    </w:tbl>
    <w:p w:rsidR="00B42E08" w:rsidRPr="00D8218C" w:rsidRDefault="00B42E08" w:rsidP="004F2355">
      <w:pPr>
        <w:spacing w:before="40"/>
        <w:rPr>
          <w:sz w:val="20"/>
          <w:lang w:val="es-ES_tradnl"/>
        </w:rPr>
      </w:pPr>
    </w:p>
    <w:p w:rsidR="00324E57" w:rsidRPr="00D8218C" w:rsidRDefault="00324E57" w:rsidP="0014130E">
      <w:pPr>
        <w:pStyle w:val="Prrafodelista"/>
        <w:numPr>
          <w:ilvl w:val="0"/>
          <w:numId w:val="20"/>
        </w:numPr>
        <w:spacing w:before="40"/>
        <w:rPr>
          <w:sz w:val="20"/>
          <w:lang w:val="es-ES_tradnl"/>
        </w:rPr>
      </w:pPr>
      <w:bookmarkStart w:id="5" w:name="1398893"/>
      <w:r w:rsidRPr="00D8218C">
        <w:rPr>
          <w:sz w:val="20"/>
          <w:lang w:val="es-ES_tradnl"/>
        </w:rPr>
        <w:t xml:space="preserve">Por favor, valore del 1 al </w:t>
      </w:r>
      <w:r w:rsidR="006B67D1">
        <w:rPr>
          <w:sz w:val="20"/>
          <w:lang w:val="es-ES_tradnl"/>
        </w:rPr>
        <w:t>7</w:t>
      </w:r>
      <w:r w:rsidRPr="00D8218C">
        <w:rPr>
          <w:sz w:val="20"/>
          <w:lang w:val="es-ES_tradnl"/>
        </w:rPr>
        <w:t xml:space="preserve"> (donde 1 es pobre y </w:t>
      </w:r>
      <w:r w:rsidR="006B67D1">
        <w:rPr>
          <w:sz w:val="20"/>
          <w:lang w:val="es-ES_tradnl"/>
        </w:rPr>
        <w:t>7</w:t>
      </w:r>
      <w:r w:rsidRPr="00D8218C">
        <w:rPr>
          <w:sz w:val="20"/>
          <w:lang w:val="es-ES_tradnl"/>
        </w:rPr>
        <w:t xml:space="preserve"> es excelente) </w:t>
      </w:r>
      <w:r>
        <w:rPr>
          <w:sz w:val="20"/>
          <w:lang w:val="es-ES_tradnl"/>
        </w:rPr>
        <w:t>lo que debiera mejorar en la relación de cliente-proveedor</w:t>
      </w:r>
      <w:r w:rsidR="00E84C0F">
        <w:rPr>
          <w:sz w:val="20"/>
          <w:lang w:val="es-ES_tradnl"/>
        </w:rPr>
        <w:t>, según su apreciación</w:t>
      </w:r>
      <w:r w:rsidRPr="00D8218C">
        <w:rPr>
          <w:sz w:val="20"/>
          <w:lang w:val="es-ES_tradnl"/>
        </w:rPr>
        <w:t xml:space="preserve">:  </w:t>
      </w:r>
    </w:p>
    <w:p w:rsidR="00A46E18" w:rsidRDefault="00A46E18" w:rsidP="00A46E18">
      <w:pPr>
        <w:pStyle w:val="Prrafodelista"/>
        <w:spacing w:before="40"/>
        <w:ind w:left="720"/>
        <w:rPr>
          <w:sz w:val="20"/>
          <w:lang w:val="es-ES_tradnl"/>
        </w:rPr>
      </w:pPr>
    </w:p>
    <w:p w:rsidR="00324E57" w:rsidRPr="00324E57" w:rsidRDefault="009C6700" w:rsidP="0052646E">
      <w:pPr>
        <w:pStyle w:val="Prrafodelista"/>
        <w:spacing w:before="40"/>
        <w:ind w:left="720"/>
        <w:outlineLvl w:val="0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 xml:space="preserve">Ámbito del </w:t>
      </w:r>
      <w:r w:rsidR="00324E57" w:rsidRPr="00324E57">
        <w:rPr>
          <w:b/>
          <w:sz w:val="20"/>
          <w:lang w:val="es-ES_tradnl"/>
        </w:rPr>
        <w:t>Cliente</w:t>
      </w:r>
    </w:p>
    <w:tbl>
      <w:tblPr>
        <w:tblStyle w:val="Tablaconcuadrcula"/>
        <w:tblW w:w="7113" w:type="dxa"/>
        <w:tblInd w:w="1440" w:type="dxa"/>
        <w:tblLook w:val="04A0" w:firstRow="1" w:lastRow="0" w:firstColumn="1" w:lastColumn="0" w:noHBand="0" w:noVBand="1"/>
      </w:tblPr>
      <w:tblGrid>
        <w:gridCol w:w="1976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A46E18" w:rsidRPr="00D8218C" w:rsidTr="00CC6F26">
        <w:tc>
          <w:tcPr>
            <w:tcW w:w="1976" w:type="dxa"/>
            <w:tcBorders>
              <w:righ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DESCRIPCION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1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2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3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4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5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6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7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N/A</w:t>
            </w:r>
          </w:p>
        </w:tc>
      </w:tr>
      <w:tr w:rsidR="00A46E18" w:rsidRPr="00D8218C" w:rsidTr="00CC6F26">
        <w:tc>
          <w:tcPr>
            <w:tcW w:w="1976" w:type="dxa"/>
            <w:tcBorders>
              <w:right w:val="single" w:sz="4" w:space="0" w:color="auto"/>
            </w:tcBorders>
          </w:tcPr>
          <w:p w:rsidR="00A46E18" w:rsidRPr="00D8218C" w:rsidRDefault="00324E57" w:rsidP="006B67D1">
            <w:pPr>
              <w:spacing w:before="40"/>
              <w:rPr>
                <w:b/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Claridad en </w:t>
            </w:r>
            <w:r w:rsidR="006B67D1">
              <w:rPr>
                <w:sz w:val="20"/>
                <w:lang w:val="es-ES_tradnl"/>
              </w:rPr>
              <w:t xml:space="preserve">las </w:t>
            </w:r>
            <w:r w:rsidR="003E5960">
              <w:rPr>
                <w:sz w:val="20"/>
                <w:lang w:val="es-ES_tradnl"/>
              </w:rPr>
              <w:t>definiciones</w:t>
            </w:r>
            <w:r w:rsidR="006B67D1">
              <w:rPr>
                <w:sz w:val="20"/>
                <w:lang w:val="es-ES_tradnl"/>
              </w:rPr>
              <w:t>.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</w:tr>
      <w:tr w:rsidR="00A46E18" w:rsidRPr="00D8218C" w:rsidTr="00CC6F26">
        <w:tc>
          <w:tcPr>
            <w:tcW w:w="1976" w:type="dxa"/>
            <w:tcBorders>
              <w:right w:val="single" w:sz="4" w:space="0" w:color="auto"/>
            </w:tcBorders>
          </w:tcPr>
          <w:p w:rsidR="00A46E18" w:rsidRPr="00D8218C" w:rsidRDefault="006B67D1" w:rsidP="006B67D1">
            <w:pPr>
              <w:spacing w:before="40"/>
              <w:jc w:val="left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Participación en el s</w:t>
            </w:r>
            <w:r w:rsidR="003E5960">
              <w:rPr>
                <w:sz w:val="20"/>
                <w:lang w:val="es-ES_tradnl"/>
              </w:rPr>
              <w:t>eguimiento del proyecto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</w:tr>
      <w:tr w:rsidR="00A46E18" w:rsidRPr="00D8218C" w:rsidTr="00CC6F26">
        <w:tc>
          <w:tcPr>
            <w:tcW w:w="1976" w:type="dxa"/>
            <w:tcBorders>
              <w:right w:val="single" w:sz="4" w:space="0" w:color="auto"/>
            </w:tcBorders>
          </w:tcPr>
          <w:p w:rsidR="00A46E18" w:rsidRPr="00D8218C" w:rsidRDefault="00F03C4A" w:rsidP="00DD663A">
            <w:pPr>
              <w:spacing w:before="40"/>
              <w:jc w:val="left"/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Feedback</w:t>
            </w:r>
            <w:proofErr w:type="spellEnd"/>
            <w:r>
              <w:rPr>
                <w:sz w:val="20"/>
                <w:lang w:val="es-ES_tradnl"/>
              </w:rPr>
              <w:t xml:space="preserve"> efectivo entre las partes 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A46E18" w:rsidRPr="00D8218C" w:rsidRDefault="00A46E18" w:rsidP="00CC6F26">
            <w:pPr>
              <w:spacing w:before="40"/>
              <w:rPr>
                <w:sz w:val="20"/>
                <w:lang w:val="es-ES_tradnl"/>
              </w:rPr>
            </w:pPr>
          </w:p>
        </w:tc>
      </w:tr>
      <w:bookmarkEnd w:id="5"/>
    </w:tbl>
    <w:p w:rsidR="00E61C9B" w:rsidRDefault="00E61C9B" w:rsidP="00A46E18">
      <w:pPr>
        <w:pStyle w:val="Prrafodelista"/>
        <w:spacing w:before="40"/>
        <w:ind w:left="720"/>
        <w:rPr>
          <w:sz w:val="20"/>
          <w:lang w:val="es-ES_tradnl"/>
        </w:rPr>
      </w:pPr>
    </w:p>
    <w:p w:rsidR="00324E57" w:rsidRPr="00324E57" w:rsidRDefault="009C6700" w:rsidP="0052646E">
      <w:pPr>
        <w:pStyle w:val="Prrafodelista"/>
        <w:spacing w:before="40"/>
        <w:ind w:left="720"/>
        <w:outlineLvl w:val="0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lastRenderedPageBreak/>
        <w:t xml:space="preserve">Ámbito del </w:t>
      </w:r>
      <w:r w:rsidR="00324E57">
        <w:rPr>
          <w:b/>
          <w:sz w:val="20"/>
          <w:lang w:val="es-ES_tradnl"/>
        </w:rPr>
        <w:t>Proveedor</w:t>
      </w:r>
    </w:p>
    <w:tbl>
      <w:tblPr>
        <w:tblStyle w:val="Tablaconcuadrcula"/>
        <w:tblW w:w="7113" w:type="dxa"/>
        <w:tblInd w:w="1440" w:type="dxa"/>
        <w:tblLook w:val="04A0" w:firstRow="1" w:lastRow="0" w:firstColumn="1" w:lastColumn="0" w:noHBand="0" w:noVBand="1"/>
      </w:tblPr>
      <w:tblGrid>
        <w:gridCol w:w="1976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324E57" w:rsidRPr="00D8218C" w:rsidTr="00CC6F26">
        <w:tc>
          <w:tcPr>
            <w:tcW w:w="1976" w:type="dxa"/>
            <w:tcBorders>
              <w:righ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DESCRIPCION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1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2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3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4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5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6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7</w:t>
            </w: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  <w:r w:rsidRPr="00D8218C">
              <w:rPr>
                <w:b/>
                <w:sz w:val="20"/>
                <w:lang w:val="es-ES_tradnl"/>
              </w:rPr>
              <w:t>N/A</w:t>
            </w:r>
          </w:p>
        </w:tc>
      </w:tr>
      <w:tr w:rsidR="00324E57" w:rsidRPr="00D8218C" w:rsidTr="00CC6F26">
        <w:tc>
          <w:tcPr>
            <w:tcW w:w="1976" w:type="dxa"/>
            <w:tcBorders>
              <w:right w:val="single" w:sz="4" w:space="0" w:color="auto"/>
            </w:tcBorders>
          </w:tcPr>
          <w:p w:rsidR="00324E57" w:rsidRPr="00D8218C" w:rsidRDefault="003E5960" w:rsidP="003E5960">
            <w:pPr>
              <w:spacing w:before="40"/>
              <w:rPr>
                <w:b/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Comprensión</w:t>
            </w:r>
            <w:r w:rsidR="006B01FB">
              <w:rPr>
                <w:sz w:val="20"/>
                <w:lang w:val="es-ES_tradnl"/>
              </w:rPr>
              <w:t xml:space="preserve"> de las </w:t>
            </w:r>
            <w:r>
              <w:rPr>
                <w:sz w:val="20"/>
                <w:lang w:val="es-ES_tradnl"/>
              </w:rPr>
              <w:t>definiciones recibidas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jc w:val="center"/>
              <w:rPr>
                <w:b/>
                <w:sz w:val="20"/>
                <w:lang w:val="es-ES_tradnl"/>
              </w:rPr>
            </w:pPr>
          </w:p>
        </w:tc>
      </w:tr>
      <w:tr w:rsidR="00324E57" w:rsidRPr="00D8218C" w:rsidTr="00CC6F26">
        <w:tc>
          <w:tcPr>
            <w:tcW w:w="1976" w:type="dxa"/>
            <w:tcBorders>
              <w:right w:val="single" w:sz="4" w:space="0" w:color="auto"/>
            </w:tcBorders>
          </w:tcPr>
          <w:p w:rsidR="00324E57" w:rsidRPr="00D8218C" w:rsidRDefault="003E5960" w:rsidP="00CC6F26">
            <w:pPr>
              <w:spacing w:before="40"/>
              <w:jc w:val="left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Seguimiento del proyecto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</w:tr>
      <w:tr w:rsidR="00324E57" w:rsidRPr="00D8218C" w:rsidTr="00CC6F26">
        <w:tc>
          <w:tcPr>
            <w:tcW w:w="1976" w:type="dxa"/>
            <w:tcBorders>
              <w:right w:val="single" w:sz="4" w:space="0" w:color="auto"/>
            </w:tcBorders>
          </w:tcPr>
          <w:p w:rsidR="00324E57" w:rsidRPr="00D8218C" w:rsidRDefault="00F03C4A" w:rsidP="00F03C4A">
            <w:pPr>
              <w:spacing w:before="40"/>
              <w:jc w:val="left"/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Feedback</w:t>
            </w:r>
            <w:proofErr w:type="spellEnd"/>
            <w:r>
              <w:rPr>
                <w:sz w:val="20"/>
                <w:lang w:val="es-ES_tradnl"/>
              </w:rPr>
              <w:t xml:space="preserve"> efectivo entre las partes</w:t>
            </w:r>
          </w:p>
        </w:tc>
        <w:tc>
          <w:tcPr>
            <w:tcW w:w="643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  <w:tc>
          <w:tcPr>
            <w:tcW w:w="642" w:type="dxa"/>
            <w:tcBorders>
              <w:left w:val="single" w:sz="4" w:space="0" w:color="auto"/>
            </w:tcBorders>
          </w:tcPr>
          <w:p w:rsidR="00324E57" w:rsidRPr="00D8218C" w:rsidRDefault="00324E57" w:rsidP="00CC6F26">
            <w:pPr>
              <w:spacing w:before="40"/>
              <w:rPr>
                <w:sz w:val="20"/>
                <w:lang w:val="es-ES_tradnl"/>
              </w:rPr>
            </w:pPr>
          </w:p>
        </w:tc>
      </w:tr>
    </w:tbl>
    <w:p w:rsidR="00324E57" w:rsidRDefault="00324E57" w:rsidP="00324E57">
      <w:pPr>
        <w:pStyle w:val="Prrafodelista"/>
        <w:spacing w:before="40"/>
        <w:ind w:left="720"/>
        <w:rPr>
          <w:sz w:val="20"/>
          <w:lang w:val="es-ES_tradnl"/>
        </w:rPr>
      </w:pPr>
    </w:p>
    <w:p w:rsidR="00A46E18" w:rsidRDefault="00A46E18" w:rsidP="0014130E">
      <w:pPr>
        <w:pStyle w:val="Prrafodelista"/>
        <w:numPr>
          <w:ilvl w:val="0"/>
          <w:numId w:val="20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¿Hay alguna cosa que le gustaría mencionarnos en forma adicional sobre el servicio que proporciona</w:t>
      </w:r>
      <w:r>
        <w:rPr>
          <w:sz w:val="20"/>
          <w:lang w:val="es-ES_tradnl"/>
        </w:rPr>
        <w:t>mos</w:t>
      </w:r>
      <w:r w:rsidRPr="00D8218C">
        <w:rPr>
          <w:sz w:val="20"/>
          <w:lang w:val="es-ES_tradnl"/>
        </w:rPr>
        <w:t>?: </w:t>
      </w:r>
    </w:p>
    <w:p w:rsidR="00A46E18" w:rsidRDefault="00A46E18" w:rsidP="00A46E18">
      <w:pPr>
        <w:pStyle w:val="Prrafodelista"/>
        <w:spacing w:before="40"/>
        <w:ind w:left="720"/>
        <w:rPr>
          <w:sz w:val="20"/>
          <w:lang w:val="es-ES_tradnl"/>
        </w:rPr>
      </w:pPr>
    </w:p>
    <w:p w:rsidR="003E5960" w:rsidRPr="00D8218C" w:rsidRDefault="003E5960" w:rsidP="00A46E18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3E5960" w:rsidRPr="00D8218C" w:rsidRDefault="003E5960" w:rsidP="003E5960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3E5960" w:rsidRPr="00D8218C" w:rsidRDefault="003E5960" w:rsidP="003E5960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3E5960" w:rsidRPr="00D8218C" w:rsidRDefault="003E5960" w:rsidP="003E5960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3E5960" w:rsidRPr="00D8218C" w:rsidRDefault="003E5960" w:rsidP="003E5960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3E5960" w:rsidRPr="00D8218C" w:rsidRDefault="003E5960" w:rsidP="003E5960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3E5960" w:rsidRDefault="003E5960" w:rsidP="003E5960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013A12">
      <w:pPr>
        <w:pStyle w:val="Prrafodelista"/>
        <w:spacing w:before="40"/>
        <w:ind w:left="720"/>
        <w:rPr>
          <w:sz w:val="20"/>
          <w:lang w:val="es-ES_tradnl"/>
        </w:rPr>
      </w:pPr>
      <w:r>
        <w:rPr>
          <w:sz w:val="20"/>
          <w:lang w:val="es-ES_tradnl"/>
        </w:rPr>
        <w:t>________________________________________________________________________</w:t>
      </w:r>
    </w:p>
    <w:p w:rsidR="00013A12" w:rsidRPr="00D8218C" w:rsidRDefault="00013A12" w:rsidP="003E5960">
      <w:pPr>
        <w:pStyle w:val="Prrafodelista"/>
        <w:spacing w:before="40"/>
        <w:ind w:left="720"/>
        <w:rPr>
          <w:sz w:val="20"/>
          <w:lang w:val="es-ES_tradnl"/>
        </w:rPr>
      </w:pPr>
    </w:p>
    <w:p w:rsidR="003E5960" w:rsidRDefault="003E5960" w:rsidP="003E5960">
      <w:pPr>
        <w:pStyle w:val="Prrafodelista"/>
        <w:spacing w:before="40"/>
        <w:ind w:left="720"/>
        <w:rPr>
          <w:sz w:val="20"/>
          <w:lang w:val="es-ES_tradnl"/>
        </w:rPr>
      </w:pPr>
    </w:p>
    <w:p w:rsidR="00B42E08" w:rsidRPr="00D8218C" w:rsidRDefault="00B42E08" w:rsidP="0014130E">
      <w:pPr>
        <w:pStyle w:val="Prrafodelista"/>
        <w:numPr>
          <w:ilvl w:val="0"/>
          <w:numId w:val="20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En virtud de lo que ha evaluado, usted recomendaría ADEXUS S.A.</w:t>
      </w:r>
      <w:r w:rsidR="00176CD4">
        <w:rPr>
          <w:sz w:val="20"/>
          <w:lang w:val="es-ES_tradnl"/>
        </w:rPr>
        <w:t xml:space="preserve"> para futuras necesidades</w:t>
      </w:r>
      <w:r w:rsidR="00C05201">
        <w:rPr>
          <w:sz w:val="20"/>
          <w:lang w:val="es-ES_tradnl"/>
        </w:rPr>
        <w:t xml:space="preserve"> de su empresa</w:t>
      </w:r>
      <w:proofErr w:type="gramStart"/>
      <w:r w:rsidRPr="00D8218C">
        <w:rPr>
          <w:sz w:val="20"/>
          <w:lang w:val="es-ES_tradnl"/>
        </w:rPr>
        <w:t>?</w:t>
      </w:r>
      <w:proofErr w:type="gramEnd"/>
    </w:p>
    <w:p w:rsidR="00B42E08" w:rsidRPr="00D8218C" w:rsidRDefault="00B42E08" w:rsidP="00324E57">
      <w:pPr>
        <w:pStyle w:val="Prrafodelista"/>
        <w:numPr>
          <w:ilvl w:val="1"/>
          <w:numId w:val="23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SI</w:t>
      </w:r>
    </w:p>
    <w:p w:rsidR="00B42E08" w:rsidRPr="00D8218C" w:rsidRDefault="00B42E08" w:rsidP="00324E57">
      <w:pPr>
        <w:pStyle w:val="Prrafodelista"/>
        <w:numPr>
          <w:ilvl w:val="1"/>
          <w:numId w:val="23"/>
        </w:numPr>
        <w:spacing w:before="40"/>
        <w:rPr>
          <w:sz w:val="20"/>
          <w:lang w:val="es-ES_tradnl"/>
        </w:rPr>
      </w:pPr>
      <w:r w:rsidRPr="00D8218C">
        <w:rPr>
          <w:sz w:val="20"/>
          <w:lang w:val="es-ES_tradnl"/>
        </w:rPr>
        <w:t>NO</w:t>
      </w:r>
    </w:p>
    <w:p w:rsidR="00B42E08" w:rsidRPr="00D8218C" w:rsidRDefault="00B42E08" w:rsidP="00B42E08">
      <w:pPr>
        <w:pStyle w:val="Prrafodelista"/>
        <w:spacing w:before="40"/>
        <w:ind w:left="1440"/>
        <w:rPr>
          <w:sz w:val="20"/>
          <w:lang w:val="es-ES_tradnl"/>
        </w:rPr>
      </w:pPr>
      <w:r w:rsidRPr="00D8218C">
        <w:rPr>
          <w:sz w:val="20"/>
          <w:lang w:val="es-ES_tradnl"/>
        </w:rPr>
        <w:t xml:space="preserve">  </w:t>
      </w:r>
    </w:p>
    <w:p w:rsidR="00247400" w:rsidRPr="004F2355" w:rsidRDefault="004F2355" w:rsidP="004F2355">
      <w:pPr>
        <w:spacing w:before="40"/>
        <w:rPr>
          <w:sz w:val="16"/>
          <w:szCs w:val="16"/>
          <w:lang w:val="es-ES_tradnl"/>
        </w:rPr>
      </w:pPr>
      <w:r w:rsidRPr="004F2355">
        <w:rPr>
          <w:sz w:val="16"/>
          <w:szCs w:val="16"/>
          <w:lang w:val="es-ES_tradnl"/>
        </w:rPr>
        <w:br/>
      </w:r>
      <w:bookmarkEnd w:id="1"/>
      <w:bookmarkEnd w:id="2"/>
    </w:p>
    <w:p w:rsidR="00E84C0F" w:rsidRDefault="00E84C0F" w:rsidP="00E84C0F">
      <w:pPr>
        <w:spacing w:before="40"/>
        <w:jc w:val="center"/>
        <w:rPr>
          <w:lang w:val="es-ES_tradnl"/>
        </w:rPr>
      </w:pPr>
      <w:r>
        <w:rPr>
          <w:lang w:val="es-ES_tradnl"/>
        </w:rPr>
        <w:t>_________________________</w:t>
      </w:r>
    </w:p>
    <w:p w:rsidR="00E84C0F" w:rsidRDefault="00E84C0F" w:rsidP="0052646E">
      <w:pPr>
        <w:spacing w:before="40"/>
        <w:jc w:val="center"/>
        <w:outlineLvl w:val="0"/>
        <w:rPr>
          <w:b/>
          <w:lang w:val="es-ES_tradnl"/>
        </w:rPr>
      </w:pPr>
      <w:r>
        <w:rPr>
          <w:b/>
          <w:lang w:val="es-ES_tradnl"/>
        </w:rPr>
        <w:t>VTR</w:t>
      </w:r>
    </w:p>
    <w:p w:rsidR="007C0FB6" w:rsidRDefault="007C0FB6" w:rsidP="00013A12">
      <w:pPr>
        <w:suppressAutoHyphens w:val="0"/>
        <w:jc w:val="left"/>
        <w:rPr>
          <w:lang w:val="es-ES_tradnl"/>
        </w:rPr>
      </w:pPr>
    </w:p>
    <w:sectPr w:rsidR="007C0FB6" w:rsidSect="009701A1">
      <w:headerReference w:type="default" r:id="rId9"/>
      <w:footnotePr>
        <w:pos w:val="beneathText"/>
      </w:footnotePr>
      <w:type w:val="continuous"/>
      <w:pgSz w:w="12240" w:h="15840"/>
      <w:pgMar w:top="1418" w:right="2438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E6" w:rsidRDefault="00BB55E6">
      <w:r>
        <w:separator/>
      </w:r>
    </w:p>
  </w:endnote>
  <w:endnote w:type="continuationSeparator" w:id="0">
    <w:p w:rsidR="00BB55E6" w:rsidRDefault="00BB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E6" w:rsidRDefault="00BB55E6">
      <w:r>
        <w:separator/>
      </w:r>
    </w:p>
  </w:footnote>
  <w:footnote w:type="continuationSeparator" w:id="0">
    <w:p w:rsidR="00BB55E6" w:rsidRDefault="00BB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F4" w:rsidRDefault="00516408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27EBE926" wp14:editId="205C178C">
          <wp:simplePos x="0" y="0"/>
          <wp:positionH relativeFrom="column">
            <wp:posOffset>-175260</wp:posOffset>
          </wp:positionH>
          <wp:positionV relativeFrom="paragraph">
            <wp:posOffset>-95250</wp:posOffset>
          </wp:positionV>
          <wp:extent cx="2028825" cy="445770"/>
          <wp:effectExtent l="0" t="0" r="0" b="0"/>
          <wp:wrapThrough wrapText="bothSides">
            <wp:wrapPolygon edited="0">
              <wp:start x="0" y="0"/>
              <wp:lineTo x="0" y="20308"/>
              <wp:lineTo x="21499" y="20308"/>
              <wp:lineTo x="2149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ja 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445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70AAE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Times New Roman" w:hint="default"/>
        <w:b/>
        <w:i w:val="0"/>
        <w:caps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76" w:hanging="576"/>
      </w:pPr>
      <w:rPr>
        <w:rFonts w:ascii="Verdana" w:hAnsi="Verdana" w:cs="Times New Roman" w:hint="default"/>
        <w:b/>
        <w:i w:val="0"/>
        <w:caps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720" w:hanging="720"/>
      </w:pPr>
      <w:rPr>
        <w:rFonts w:ascii="Verdana" w:hAnsi="Verdana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ascii="Verdana" w:hAnsi="Verdana" w:cs="Times New Roman" w:hint="default"/>
        <w:b/>
        <w:i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9">
    <w:nsid w:val="00000014"/>
    <w:multiLevelType w:val="singleLevel"/>
    <w:tmpl w:val="00000014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0">
    <w:nsid w:val="00000015"/>
    <w:multiLevelType w:val="singleLevel"/>
    <w:tmpl w:val="00000015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1">
    <w:nsid w:val="004F7D9C"/>
    <w:multiLevelType w:val="hybridMultilevel"/>
    <w:tmpl w:val="B3C6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FC4D19"/>
    <w:multiLevelType w:val="hybridMultilevel"/>
    <w:tmpl w:val="9968CB2A"/>
    <w:lvl w:ilvl="0" w:tplc="BD6EC2C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16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D361164"/>
    <w:multiLevelType w:val="hybridMultilevel"/>
    <w:tmpl w:val="DDEE8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F8F1BF7"/>
    <w:multiLevelType w:val="hybridMultilevel"/>
    <w:tmpl w:val="ECCC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17614CD"/>
    <w:multiLevelType w:val="hybridMultilevel"/>
    <w:tmpl w:val="B190577A"/>
    <w:lvl w:ilvl="0" w:tplc="7C4860A2">
      <w:start w:val="1"/>
      <w:numFmt w:val="decimal"/>
      <w:pStyle w:val="Estilo1"/>
      <w:lvlText w:val="1.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14C9115B"/>
    <w:multiLevelType w:val="hybridMultilevel"/>
    <w:tmpl w:val="7BD03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B327D0C"/>
    <w:multiLevelType w:val="hybridMultilevel"/>
    <w:tmpl w:val="9968CB2A"/>
    <w:lvl w:ilvl="0" w:tplc="BD6EC2C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16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021739"/>
    <w:multiLevelType w:val="hybridMultilevel"/>
    <w:tmpl w:val="9968CB2A"/>
    <w:lvl w:ilvl="0" w:tplc="BD6EC2C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16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D8B58C6"/>
    <w:multiLevelType w:val="hybridMultilevel"/>
    <w:tmpl w:val="EBF6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474810"/>
    <w:multiLevelType w:val="hybridMultilevel"/>
    <w:tmpl w:val="9968CB2A"/>
    <w:lvl w:ilvl="0" w:tplc="BD6EC2C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16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C62C04"/>
    <w:multiLevelType w:val="hybridMultilevel"/>
    <w:tmpl w:val="3606CC8A"/>
    <w:lvl w:ilvl="0" w:tplc="A392CB5E">
      <w:start w:val="1"/>
      <w:numFmt w:val="bullet"/>
      <w:lvlText w:val="•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CE015CC"/>
    <w:multiLevelType w:val="hybridMultilevel"/>
    <w:tmpl w:val="ED0EE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EC35A9"/>
    <w:multiLevelType w:val="hybridMultilevel"/>
    <w:tmpl w:val="ADBA6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9C61C6"/>
    <w:multiLevelType w:val="hybridMultilevel"/>
    <w:tmpl w:val="86CCC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1F5370"/>
    <w:multiLevelType w:val="hybridMultilevel"/>
    <w:tmpl w:val="92C03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880758"/>
    <w:multiLevelType w:val="hybridMultilevel"/>
    <w:tmpl w:val="B078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3D37F2"/>
    <w:multiLevelType w:val="hybridMultilevel"/>
    <w:tmpl w:val="E53E2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8C34CB"/>
    <w:multiLevelType w:val="hybridMultilevel"/>
    <w:tmpl w:val="29086CCC"/>
    <w:lvl w:ilvl="0" w:tplc="BA4C6C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4D13C8"/>
    <w:multiLevelType w:val="hybridMultilevel"/>
    <w:tmpl w:val="1E7C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85ACE"/>
    <w:multiLevelType w:val="hybridMultilevel"/>
    <w:tmpl w:val="D26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4E49A5"/>
    <w:multiLevelType w:val="hybridMultilevel"/>
    <w:tmpl w:val="08F8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0"/>
  </w:num>
  <w:num w:numId="4">
    <w:abstractNumId w:val="38"/>
  </w:num>
  <w:num w:numId="5">
    <w:abstractNumId w:val="31"/>
  </w:num>
  <w:num w:numId="6">
    <w:abstractNumId w:val="35"/>
  </w:num>
  <w:num w:numId="7">
    <w:abstractNumId w:val="34"/>
  </w:num>
  <w:num w:numId="8">
    <w:abstractNumId w:val="37"/>
  </w:num>
  <w:num w:numId="9">
    <w:abstractNumId w:val="26"/>
  </w:num>
  <w:num w:numId="10">
    <w:abstractNumId w:val="41"/>
  </w:num>
  <w:num w:numId="11">
    <w:abstractNumId w:val="21"/>
  </w:num>
  <w:num w:numId="12">
    <w:abstractNumId w:val="24"/>
  </w:num>
  <w:num w:numId="13">
    <w:abstractNumId w:val="40"/>
  </w:num>
  <w:num w:numId="14">
    <w:abstractNumId w:val="36"/>
  </w:num>
  <w:num w:numId="15">
    <w:abstractNumId w:val="39"/>
  </w:num>
  <w:num w:numId="16">
    <w:abstractNumId w:val="32"/>
  </w:num>
  <w:num w:numId="17">
    <w:abstractNumId w:val="33"/>
  </w:num>
  <w:num w:numId="18">
    <w:abstractNumId w:val="23"/>
  </w:num>
  <w:num w:numId="19">
    <w:abstractNumId w:val="29"/>
  </w:num>
  <w:num w:numId="20">
    <w:abstractNumId w:val="30"/>
  </w:num>
  <w:num w:numId="21">
    <w:abstractNumId w:val="28"/>
  </w:num>
  <w:num w:numId="22">
    <w:abstractNumId w:val="22"/>
  </w:num>
  <w:num w:numId="23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31"/>
    <w:rsid w:val="00000FE5"/>
    <w:rsid w:val="000019EF"/>
    <w:rsid w:val="00004383"/>
    <w:rsid w:val="00013A12"/>
    <w:rsid w:val="000154FB"/>
    <w:rsid w:val="000408EF"/>
    <w:rsid w:val="00060235"/>
    <w:rsid w:val="000669D9"/>
    <w:rsid w:val="0007022E"/>
    <w:rsid w:val="00081062"/>
    <w:rsid w:val="0008461D"/>
    <w:rsid w:val="000857D9"/>
    <w:rsid w:val="000920C4"/>
    <w:rsid w:val="00093490"/>
    <w:rsid w:val="000972ED"/>
    <w:rsid w:val="000B13F1"/>
    <w:rsid w:val="000B50A6"/>
    <w:rsid w:val="000C3CC1"/>
    <w:rsid w:val="000C78E1"/>
    <w:rsid w:val="000D6DFB"/>
    <w:rsid w:val="000F0922"/>
    <w:rsid w:val="000F0F08"/>
    <w:rsid w:val="000F6141"/>
    <w:rsid w:val="00105FC5"/>
    <w:rsid w:val="00113AE3"/>
    <w:rsid w:val="0012758E"/>
    <w:rsid w:val="00135D35"/>
    <w:rsid w:val="0014130E"/>
    <w:rsid w:val="001459CF"/>
    <w:rsid w:val="001509F7"/>
    <w:rsid w:val="00161F7C"/>
    <w:rsid w:val="00162E69"/>
    <w:rsid w:val="00163284"/>
    <w:rsid w:val="001676F5"/>
    <w:rsid w:val="001703E5"/>
    <w:rsid w:val="00176CD4"/>
    <w:rsid w:val="00192B66"/>
    <w:rsid w:val="00192EFF"/>
    <w:rsid w:val="001C0450"/>
    <w:rsid w:val="001D1EEE"/>
    <w:rsid w:val="001E5D31"/>
    <w:rsid w:val="001E7C96"/>
    <w:rsid w:val="00217D7E"/>
    <w:rsid w:val="002203C6"/>
    <w:rsid w:val="002234A3"/>
    <w:rsid w:val="002300CA"/>
    <w:rsid w:val="00230F82"/>
    <w:rsid w:val="00231BEB"/>
    <w:rsid w:val="00247400"/>
    <w:rsid w:val="002549A5"/>
    <w:rsid w:val="002550B1"/>
    <w:rsid w:val="0027657E"/>
    <w:rsid w:val="002A5425"/>
    <w:rsid w:val="002A6E01"/>
    <w:rsid w:val="002B3B9F"/>
    <w:rsid w:val="002E0538"/>
    <w:rsid w:val="002E7A05"/>
    <w:rsid w:val="002F26BA"/>
    <w:rsid w:val="002F499D"/>
    <w:rsid w:val="003057D4"/>
    <w:rsid w:val="003064F4"/>
    <w:rsid w:val="003076FD"/>
    <w:rsid w:val="00316073"/>
    <w:rsid w:val="00317197"/>
    <w:rsid w:val="00320E02"/>
    <w:rsid w:val="00324E57"/>
    <w:rsid w:val="00335D18"/>
    <w:rsid w:val="00345BB9"/>
    <w:rsid w:val="00365588"/>
    <w:rsid w:val="00365BE1"/>
    <w:rsid w:val="0036660D"/>
    <w:rsid w:val="003942E9"/>
    <w:rsid w:val="003953C9"/>
    <w:rsid w:val="00395972"/>
    <w:rsid w:val="003A690E"/>
    <w:rsid w:val="003A7636"/>
    <w:rsid w:val="003B034A"/>
    <w:rsid w:val="003C1846"/>
    <w:rsid w:val="003D50EA"/>
    <w:rsid w:val="003D706A"/>
    <w:rsid w:val="003E5960"/>
    <w:rsid w:val="003E6270"/>
    <w:rsid w:val="003F17B4"/>
    <w:rsid w:val="0041401A"/>
    <w:rsid w:val="00482034"/>
    <w:rsid w:val="00484FC0"/>
    <w:rsid w:val="00485D06"/>
    <w:rsid w:val="00494276"/>
    <w:rsid w:val="004A080E"/>
    <w:rsid w:val="004B0409"/>
    <w:rsid w:val="004B3168"/>
    <w:rsid w:val="004C2290"/>
    <w:rsid w:val="004E447C"/>
    <w:rsid w:val="004F2355"/>
    <w:rsid w:val="004F31AE"/>
    <w:rsid w:val="004F33D4"/>
    <w:rsid w:val="00504338"/>
    <w:rsid w:val="00506986"/>
    <w:rsid w:val="00516408"/>
    <w:rsid w:val="00517157"/>
    <w:rsid w:val="00525420"/>
    <w:rsid w:val="00525E99"/>
    <w:rsid w:val="0052646E"/>
    <w:rsid w:val="0053718C"/>
    <w:rsid w:val="005417D0"/>
    <w:rsid w:val="0057264D"/>
    <w:rsid w:val="00584CB7"/>
    <w:rsid w:val="005C0894"/>
    <w:rsid w:val="005C3812"/>
    <w:rsid w:val="005D2162"/>
    <w:rsid w:val="005E691F"/>
    <w:rsid w:val="00601868"/>
    <w:rsid w:val="00613486"/>
    <w:rsid w:val="0062598B"/>
    <w:rsid w:val="00626DB0"/>
    <w:rsid w:val="00633E18"/>
    <w:rsid w:val="00644B68"/>
    <w:rsid w:val="00653D34"/>
    <w:rsid w:val="00662D1C"/>
    <w:rsid w:val="00665713"/>
    <w:rsid w:val="00671EAB"/>
    <w:rsid w:val="00683D33"/>
    <w:rsid w:val="006B01FB"/>
    <w:rsid w:val="006B2762"/>
    <w:rsid w:val="006B67D1"/>
    <w:rsid w:val="006E13DF"/>
    <w:rsid w:val="006F7D76"/>
    <w:rsid w:val="00724936"/>
    <w:rsid w:val="007363A5"/>
    <w:rsid w:val="0077590A"/>
    <w:rsid w:val="007940DD"/>
    <w:rsid w:val="007A6E5C"/>
    <w:rsid w:val="007B70F9"/>
    <w:rsid w:val="007C0FB6"/>
    <w:rsid w:val="007E2364"/>
    <w:rsid w:val="007F13F8"/>
    <w:rsid w:val="00825C21"/>
    <w:rsid w:val="008404DE"/>
    <w:rsid w:val="008568A0"/>
    <w:rsid w:val="00880E57"/>
    <w:rsid w:val="00886F66"/>
    <w:rsid w:val="008A13A3"/>
    <w:rsid w:val="008B135F"/>
    <w:rsid w:val="008B336E"/>
    <w:rsid w:val="00901C8D"/>
    <w:rsid w:val="00911F5E"/>
    <w:rsid w:val="00914981"/>
    <w:rsid w:val="00921B39"/>
    <w:rsid w:val="00936EC5"/>
    <w:rsid w:val="00960229"/>
    <w:rsid w:val="009701A1"/>
    <w:rsid w:val="00993AD3"/>
    <w:rsid w:val="009A2DA9"/>
    <w:rsid w:val="009B2F69"/>
    <w:rsid w:val="009B573A"/>
    <w:rsid w:val="009B5CAF"/>
    <w:rsid w:val="009C385D"/>
    <w:rsid w:val="009C6700"/>
    <w:rsid w:val="009D2F63"/>
    <w:rsid w:val="009D4259"/>
    <w:rsid w:val="009D7B70"/>
    <w:rsid w:val="00A10003"/>
    <w:rsid w:val="00A151B3"/>
    <w:rsid w:val="00A34A3C"/>
    <w:rsid w:val="00A46E18"/>
    <w:rsid w:val="00A65945"/>
    <w:rsid w:val="00A7541F"/>
    <w:rsid w:val="00A87AEA"/>
    <w:rsid w:val="00A92232"/>
    <w:rsid w:val="00A940F0"/>
    <w:rsid w:val="00AB558B"/>
    <w:rsid w:val="00AC3F2D"/>
    <w:rsid w:val="00AD48D6"/>
    <w:rsid w:val="00AD5CE3"/>
    <w:rsid w:val="00AD78AB"/>
    <w:rsid w:val="00AF2A1E"/>
    <w:rsid w:val="00AF5C96"/>
    <w:rsid w:val="00B01574"/>
    <w:rsid w:val="00B30427"/>
    <w:rsid w:val="00B40790"/>
    <w:rsid w:val="00B417D7"/>
    <w:rsid w:val="00B42E08"/>
    <w:rsid w:val="00B446EA"/>
    <w:rsid w:val="00B553F2"/>
    <w:rsid w:val="00B56609"/>
    <w:rsid w:val="00B65ADE"/>
    <w:rsid w:val="00B73864"/>
    <w:rsid w:val="00B86F49"/>
    <w:rsid w:val="00B939B5"/>
    <w:rsid w:val="00BA37E9"/>
    <w:rsid w:val="00BA3901"/>
    <w:rsid w:val="00BA3AC3"/>
    <w:rsid w:val="00BA79CF"/>
    <w:rsid w:val="00BB24B1"/>
    <w:rsid w:val="00BB55E6"/>
    <w:rsid w:val="00BF4BC0"/>
    <w:rsid w:val="00BF550F"/>
    <w:rsid w:val="00C05201"/>
    <w:rsid w:val="00C142EA"/>
    <w:rsid w:val="00C213A0"/>
    <w:rsid w:val="00C2241F"/>
    <w:rsid w:val="00C229C6"/>
    <w:rsid w:val="00C25250"/>
    <w:rsid w:val="00C420C2"/>
    <w:rsid w:val="00C50E9B"/>
    <w:rsid w:val="00C53CCA"/>
    <w:rsid w:val="00C5527E"/>
    <w:rsid w:val="00C7531A"/>
    <w:rsid w:val="00C8281B"/>
    <w:rsid w:val="00C85834"/>
    <w:rsid w:val="00CA54AC"/>
    <w:rsid w:val="00CB32A5"/>
    <w:rsid w:val="00CC228C"/>
    <w:rsid w:val="00CC757D"/>
    <w:rsid w:val="00CF4BD4"/>
    <w:rsid w:val="00CF5B85"/>
    <w:rsid w:val="00D01F2B"/>
    <w:rsid w:val="00D056A2"/>
    <w:rsid w:val="00D06F8F"/>
    <w:rsid w:val="00D1223C"/>
    <w:rsid w:val="00D125E9"/>
    <w:rsid w:val="00D178F5"/>
    <w:rsid w:val="00D17D51"/>
    <w:rsid w:val="00D4308E"/>
    <w:rsid w:val="00D47FD2"/>
    <w:rsid w:val="00D8218C"/>
    <w:rsid w:val="00D91AA3"/>
    <w:rsid w:val="00DB7905"/>
    <w:rsid w:val="00DD663A"/>
    <w:rsid w:val="00DF1BA0"/>
    <w:rsid w:val="00DF2B18"/>
    <w:rsid w:val="00DF45FD"/>
    <w:rsid w:val="00E01BBC"/>
    <w:rsid w:val="00E079B6"/>
    <w:rsid w:val="00E133C4"/>
    <w:rsid w:val="00E21C15"/>
    <w:rsid w:val="00E24ECE"/>
    <w:rsid w:val="00E36F62"/>
    <w:rsid w:val="00E4296E"/>
    <w:rsid w:val="00E61562"/>
    <w:rsid w:val="00E61C9B"/>
    <w:rsid w:val="00E62A4F"/>
    <w:rsid w:val="00E62FF4"/>
    <w:rsid w:val="00E67C5E"/>
    <w:rsid w:val="00E84C0F"/>
    <w:rsid w:val="00E957D1"/>
    <w:rsid w:val="00EA0C89"/>
    <w:rsid w:val="00EA391C"/>
    <w:rsid w:val="00EB0FC2"/>
    <w:rsid w:val="00EE7F96"/>
    <w:rsid w:val="00F03C4A"/>
    <w:rsid w:val="00F15E31"/>
    <w:rsid w:val="00F3627A"/>
    <w:rsid w:val="00F368D4"/>
    <w:rsid w:val="00F435D7"/>
    <w:rsid w:val="00F55D65"/>
    <w:rsid w:val="00F7097D"/>
    <w:rsid w:val="00F83C31"/>
    <w:rsid w:val="00F8568E"/>
    <w:rsid w:val="00FB3182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08461D"/>
    <w:pPr>
      <w:suppressAutoHyphens/>
      <w:jc w:val="both"/>
    </w:pPr>
    <w:rPr>
      <w:rFonts w:ascii="Calibri" w:hAnsi="Calibri"/>
      <w:sz w:val="22"/>
      <w:lang w:val="es-CL" w:eastAsia="ar-SA"/>
    </w:rPr>
  </w:style>
  <w:style w:type="paragraph" w:styleId="Ttulo1">
    <w:name w:val="heading 1"/>
    <w:aliases w:val="Título 11,H1,Nombre del Proceso,1 ghost,g,Tabla Contenido 1,h1,II+,I,h11,II+1,I1,Head1,level 1,Level 1 Head,heading 1,CAPITULO,chapter,section:1,h12,II+2,chapter1,section:11,level 11,Level 1 Head1,H11,h111,II+11,h13,II+3,I2,chapter2,section:12"/>
    <w:basedOn w:val="Normal"/>
    <w:next w:val="Normal"/>
    <w:link w:val="Ttulo1Car"/>
    <w:autoRedefine/>
    <w:qFormat/>
    <w:rsid w:val="0008461D"/>
    <w:pPr>
      <w:keepNext/>
      <w:numPr>
        <w:numId w:val="3"/>
      </w:numPr>
      <w:autoSpaceDE w:val="0"/>
      <w:spacing w:before="240" w:after="60"/>
      <w:jc w:val="left"/>
      <w:outlineLvl w:val="0"/>
    </w:pPr>
    <w:rPr>
      <w:b/>
      <w:caps/>
      <w:color w:val="000080"/>
      <w:kern w:val="36"/>
      <w:sz w:val="32"/>
      <w:lang w:val="es-ES_tradnl"/>
    </w:rPr>
  </w:style>
  <w:style w:type="paragraph" w:styleId="Ttulo2">
    <w:name w:val="heading 2"/>
    <w:aliases w:val="Título 2 Car1,Título 2 Car Car,Título 2 Car1 Car Car,Título 2 Car Car Car Car,Título 2 Car1 Car Car Car Car,Título 2 Car Car Car Car Car Car,Título 2 Car Car1,Título 2 Car1 Car Car1,Título 2 Car Car Car Car1,título 2,Portadilla 2,H2,H21,H22,h2"/>
    <w:basedOn w:val="Ttulo1"/>
    <w:next w:val="Normal"/>
    <w:link w:val="Ttulo2Car"/>
    <w:qFormat/>
    <w:rsid w:val="0008461D"/>
    <w:pPr>
      <w:numPr>
        <w:ilvl w:val="1"/>
      </w:numPr>
      <w:outlineLvl w:val="1"/>
    </w:pPr>
    <w:rPr>
      <w:sz w:val="28"/>
    </w:rPr>
  </w:style>
  <w:style w:type="paragraph" w:styleId="Ttulo3">
    <w:name w:val="heading 3"/>
    <w:aliases w:val="H3,h3,Titulo 1,3,l3,Level 3 Head,heading 3,section:3,Org Heading 1,HHHeading,3 bullet,b,Título 3 abs,Título 31,Section,Título 3 Car Car,Título 3 Car Car Car,Heading 3 - olnd,Heading 3 - old,Bold Head,bh,H31,Table Attribute Heading"/>
    <w:basedOn w:val="Normal"/>
    <w:next w:val="Normal"/>
    <w:link w:val="Ttulo3Car"/>
    <w:qFormat/>
    <w:rsid w:val="00662D1C"/>
    <w:pPr>
      <w:keepNext/>
      <w:numPr>
        <w:ilvl w:val="2"/>
        <w:numId w:val="3"/>
      </w:numPr>
      <w:spacing w:before="240" w:after="60"/>
      <w:outlineLvl w:val="2"/>
    </w:pPr>
    <w:rPr>
      <w:rFonts w:ascii="Helvetica" w:hAnsi="Helvetica"/>
      <w:b/>
      <w:color w:val="000080"/>
      <w:sz w:val="28"/>
    </w:rPr>
  </w:style>
  <w:style w:type="paragraph" w:styleId="Ttulo4">
    <w:name w:val="heading 4"/>
    <w:aliases w:val="Map Title,MOVE-it 4,Titulo2,Título 4s,h4,a.,4 dash,d,bullet,bl,bb,parapoint,¶,Fab-4,T5,Heading 4 Char1,Heading 4 Char Char,Heading 4 Char Char Char Char Char Char,Sub-paragraph,Header 4,l4,BFs,Scnr,Heading3.5,Subhead C,RFQ3,Sub-paragraph1,h41,4"/>
    <w:basedOn w:val="Normal"/>
    <w:next w:val="Normal"/>
    <w:link w:val="Ttulo4Car"/>
    <w:qFormat/>
    <w:rsid w:val="00662D1C"/>
    <w:pPr>
      <w:keepNext/>
      <w:numPr>
        <w:ilvl w:val="3"/>
        <w:numId w:val="3"/>
      </w:numPr>
      <w:outlineLvl w:val="3"/>
    </w:pPr>
    <w:rPr>
      <w:b/>
      <w:color w:val="000066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662D1C"/>
    <w:pPr>
      <w:keepNext/>
      <w:numPr>
        <w:ilvl w:val="4"/>
        <w:numId w:val="3"/>
      </w:numPr>
      <w:outlineLvl w:val="4"/>
    </w:pPr>
    <w:rPr>
      <w:rFonts w:ascii="Helvetica-Narrow" w:hAnsi="Helvetica-Narrow"/>
      <w:u w:val="single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662D1C"/>
    <w:pPr>
      <w:numPr>
        <w:ilvl w:val="5"/>
        <w:numId w:val="3"/>
      </w:numPr>
      <w:spacing w:before="240" w:after="60"/>
      <w:outlineLvl w:val="5"/>
    </w:pPr>
    <w:rPr>
      <w:i/>
      <w:lang w:val="es-ES_tradnl"/>
    </w:rPr>
  </w:style>
  <w:style w:type="paragraph" w:styleId="Ttulo7">
    <w:name w:val="heading 7"/>
    <w:basedOn w:val="Normal"/>
    <w:next w:val="Normal"/>
    <w:link w:val="Ttulo7Car"/>
    <w:qFormat/>
    <w:rsid w:val="00662D1C"/>
    <w:pPr>
      <w:numPr>
        <w:ilvl w:val="6"/>
        <w:numId w:val="3"/>
      </w:numPr>
      <w:spacing w:before="240" w:after="60"/>
      <w:outlineLvl w:val="6"/>
    </w:pPr>
    <w:rPr>
      <w:rFonts w:ascii="Arial" w:hAnsi="Arial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662D1C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lang w:val="es-ES_tradnl"/>
    </w:rPr>
  </w:style>
  <w:style w:type="paragraph" w:styleId="Ttulo9">
    <w:name w:val="heading 9"/>
    <w:basedOn w:val="Normal"/>
    <w:next w:val="Normal"/>
    <w:link w:val="Ttulo9Car"/>
    <w:qFormat/>
    <w:rsid w:val="00662D1C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1 Car,H1 Car,Nombre del Proceso Car,1 ghost Car,g Car,Tabla Contenido 1 Car,h1 Car,II+ Car,I Car,h11 Car,II+1 Car,I1 Car,Head1 Car,level 1 Car,Level 1 Head Car,heading 1 Car,CAPITULO Car,chapter Car,section:1 Car,h12 Car,II+2 Car"/>
    <w:basedOn w:val="Fuentedeprrafopredeter"/>
    <w:link w:val="Ttulo1"/>
    <w:locked/>
    <w:rsid w:val="00231BEB"/>
    <w:rPr>
      <w:rFonts w:ascii="Calibri" w:hAnsi="Calibri"/>
      <w:b/>
      <w:caps/>
      <w:color w:val="000080"/>
      <w:kern w:val="36"/>
      <w:sz w:val="32"/>
      <w:lang w:val="es-ES_tradnl" w:eastAsia="ar-SA"/>
    </w:rPr>
  </w:style>
  <w:style w:type="character" w:customStyle="1" w:styleId="Ttulo2Car">
    <w:name w:val="Título 2 Car"/>
    <w:aliases w:val="Título 2 Car1 Car,Título 2 Car Car Car,Título 2 Car1 Car Car Car,Título 2 Car Car Car Car Car,Título 2 Car1 Car Car Car Car Car,Título 2 Car Car Car Car Car Car Car,Título 2 Car Car1 Car,Título 2 Car1 Car Car1 Car,título 2 Car,H2 Car,h2 Car"/>
    <w:basedOn w:val="Ttulo1Car"/>
    <w:link w:val="Ttulo2"/>
    <w:locked/>
    <w:rsid w:val="00231BEB"/>
    <w:rPr>
      <w:rFonts w:ascii="Calibri" w:hAnsi="Calibri"/>
      <w:b/>
      <w:caps/>
      <w:color w:val="000080"/>
      <w:kern w:val="36"/>
      <w:sz w:val="28"/>
      <w:lang w:val="es-ES_tradnl" w:eastAsia="ar-SA"/>
    </w:rPr>
  </w:style>
  <w:style w:type="character" w:customStyle="1" w:styleId="Ttulo3Car">
    <w:name w:val="Título 3 Car"/>
    <w:aliases w:val="H3 Car,h3 Car,Titulo 1 Car,3 Car,l3 Car,Level 3 Head Car,heading 3 Car,section:3 Car,Org Heading 1 Car,HHHeading Car,3 bullet Car,b Car,Título 3 abs Car,Título 31 Car,Section Car,Título 3 Car Car Car1,Título 3 Car Car Car Car,Bold Head Car"/>
    <w:basedOn w:val="Fuentedeprrafopredeter"/>
    <w:link w:val="Ttulo3"/>
    <w:locked/>
    <w:rsid w:val="008A13A3"/>
    <w:rPr>
      <w:rFonts w:ascii="Helvetica" w:hAnsi="Helvetica"/>
      <w:b/>
      <w:color w:val="000080"/>
      <w:sz w:val="28"/>
      <w:lang w:val="es-CL" w:eastAsia="ar-SA"/>
    </w:rPr>
  </w:style>
  <w:style w:type="character" w:customStyle="1" w:styleId="Ttulo4Car">
    <w:name w:val="Título 4 Car"/>
    <w:aliases w:val="Map Title Car,MOVE-it 4 Car,Titulo2 Car,Título 4s Car,h4 Car,a. Car,4 dash Car,d Car,bullet Car,bl Car,bb Car,parapoint Car,¶ Car,Fab-4 Car,T5 Car,Heading 4 Char1 Car,Heading 4 Char Char Car,Heading 4 Char Char Char Char Char Char Car,4 Car"/>
    <w:basedOn w:val="Fuentedeprrafopredeter"/>
    <w:link w:val="Ttulo4"/>
    <w:locked/>
    <w:rsid w:val="008A13A3"/>
    <w:rPr>
      <w:rFonts w:ascii="Calibri" w:hAnsi="Calibri"/>
      <w:b/>
      <w:color w:val="000066"/>
      <w:sz w:val="22"/>
      <w:lang w:val="es-ES_tradnl" w:eastAsia="ar-SA"/>
    </w:rPr>
  </w:style>
  <w:style w:type="character" w:customStyle="1" w:styleId="Ttulo5Car">
    <w:name w:val="Título 5 Car"/>
    <w:basedOn w:val="Fuentedeprrafopredeter"/>
    <w:link w:val="Ttulo5"/>
    <w:locked/>
    <w:rsid w:val="008A13A3"/>
    <w:rPr>
      <w:rFonts w:ascii="Helvetica-Narrow" w:hAnsi="Helvetica-Narrow"/>
      <w:sz w:val="22"/>
      <w:u w:val="single"/>
      <w:lang w:val="es-ES_tradnl" w:eastAsia="ar-SA"/>
    </w:rPr>
  </w:style>
  <w:style w:type="character" w:customStyle="1" w:styleId="Ttulo6Car">
    <w:name w:val="Título 6 Car"/>
    <w:basedOn w:val="Fuentedeprrafopredeter"/>
    <w:link w:val="Ttulo6"/>
    <w:locked/>
    <w:rsid w:val="008A13A3"/>
    <w:rPr>
      <w:rFonts w:ascii="Calibri" w:hAnsi="Calibri"/>
      <w:i/>
      <w:sz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locked/>
    <w:rsid w:val="008A13A3"/>
    <w:rPr>
      <w:rFonts w:ascii="Arial" w:hAnsi="Arial"/>
      <w:sz w:val="22"/>
      <w:lang w:val="es-ES_tradnl" w:eastAsia="ar-SA"/>
    </w:rPr>
  </w:style>
  <w:style w:type="character" w:customStyle="1" w:styleId="Ttulo8Car">
    <w:name w:val="Título 8 Car"/>
    <w:basedOn w:val="Fuentedeprrafopredeter"/>
    <w:link w:val="Ttulo8"/>
    <w:locked/>
    <w:rsid w:val="008A13A3"/>
    <w:rPr>
      <w:rFonts w:ascii="Arial" w:hAnsi="Arial"/>
      <w:i/>
      <w:sz w:val="22"/>
      <w:lang w:val="es-ES_tradnl" w:eastAsia="ar-SA"/>
    </w:rPr>
  </w:style>
  <w:style w:type="character" w:customStyle="1" w:styleId="Ttulo9Car">
    <w:name w:val="Título 9 Car"/>
    <w:basedOn w:val="Fuentedeprrafopredeter"/>
    <w:link w:val="Ttulo9"/>
    <w:locked/>
    <w:rsid w:val="008A13A3"/>
    <w:rPr>
      <w:rFonts w:ascii="Arial" w:hAnsi="Arial"/>
      <w:b/>
      <w:i/>
      <w:sz w:val="18"/>
      <w:lang w:val="es-ES_tradnl" w:eastAsia="ar-SA"/>
    </w:rPr>
  </w:style>
  <w:style w:type="character" w:customStyle="1" w:styleId="WW8Num1z0">
    <w:name w:val="WW8Num1z0"/>
    <w:rsid w:val="00662D1C"/>
    <w:rPr>
      <w:rFonts w:ascii="Verdana" w:hAnsi="Verdana"/>
      <w:b/>
      <w:caps/>
      <w:sz w:val="32"/>
    </w:rPr>
  </w:style>
  <w:style w:type="character" w:customStyle="1" w:styleId="WW8Num1z1">
    <w:name w:val="WW8Num1z1"/>
    <w:rsid w:val="00662D1C"/>
    <w:rPr>
      <w:rFonts w:ascii="Verdana" w:hAnsi="Verdana"/>
      <w:b/>
      <w:caps/>
      <w:sz w:val="28"/>
    </w:rPr>
  </w:style>
  <w:style w:type="character" w:customStyle="1" w:styleId="WW8Num1z2">
    <w:name w:val="WW8Num1z2"/>
    <w:rsid w:val="00662D1C"/>
    <w:rPr>
      <w:rFonts w:ascii="Verdana" w:hAnsi="Verdana"/>
      <w:b/>
      <w:caps/>
      <w:position w:val="0"/>
      <w:sz w:val="24"/>
      <w:vertAlign w:val="baseline"/>
    </w:rPr>
  </w:style>
  <w:style w:type="character" w:customStyle="1" w:styleId="WW8Num1z3">
    <w:name w:val="WW8Num1z3"/>
    <w:rsid w:val="00662D1C"/>
    <w:rPr>
      <w:rFonts w:ascii="Verdana" w:hAnsi="Verdana"/>
      <w:b/>
      <w:i/>
      <w:sz w:val="24"/>
    </w:rPr>
  </w:style>
  <w:style w:type="character" w:customStyle="1" w:styleId="WW8Num1z4">
    <w:name w:val="WW8Num1z4"/>
    <w:rsid w:val="00662D1C"/>
  </w:style>
  <w:style w:type="character" w:customStyle="1" w:styleId="WW8Num2z0">
    <w:name w:val="WW8Num2z0"/>
    <w:rsid w:val="00662D1C"/>
    <w:rPr>
      <w:rFonts w:ascii="Symbol" w:hAnsi="Symbol"/>
    </w:rPr>
  </w:style>
  <w:style w:type="character" w:customStyle="1" w:styleId="WW8Num2z1">
    <w:name w:val="WW8Num2z1"/>
    <w:rsid w:val="00662D1C"/>
    <w:rPr>
      <w:rFonts w:ascii="Courier New" w:hAnsi="Courier New"/>
    </w:rPr>
  </w:style>
  <w:style w:type="character" w:customStyle="1" w:styleId="WW8Num2z2">
    <w:name w:val="WW8Num2z2"/>
    <w:rsid w:val="00662D1C"/>
    <w:rPr>
      <w:rFonts w:ascii="Wingdings" w:hAnsi="Wingdings"/>
    </w:rPr>
  </w:style>
  <w:style w:type="character" w:customStyle="1" w:styleId="WW8Num3z0">
    <w:name w:val="WW8Num3z0"/>
    <w:rsid w:val="00662D1C"/>
    <w:rPr>
      <w:rFonts w:ascii="Symbol" w:hAnsi="Symbol"/>
    </w:rPr>
  </w:style>
  <w:style w:type="character" w:customStyle="1" w:styleId="WW8Num3z1">
    <w:name w:val="WW8Num3z1"/>
    <w:rsid w:val="00662D1C"/>
    <w:rPr>
      <w:rFonts w:ascii="Courier New" w:hAnsi="Courier New"/>
    </w:rPr>
  </w:style>
  <w:style w:type="character" w:customStyle="1" w:styleId="WW8Num3z2">
    <w:name w:val="WW8Num3z2"/>
    <w:rsid w:val="00662D1C"/>
    <w:rPr>
      <w:rFonts w:ascii="Wingdings" w:hAnsi="Wingdings"/>
    </w:rPr>
  </w:style>
  <w:style w:type="character" w:customStyle="1" w:styleId="WW8Num4z0">
    <w:name w:val="WW8Num4z0"/>
    <w:rsid w:val="00662D1C"/>
    <w:rPr>
      <w:rFonts w:ascii="Symbol" w:hAnsi="Symbol"/>
    </w:rPr>
  </w:style>
  <w:style w:type="character" w:customStyle="1" w:styleId="WW8Num4z1">
    <w:name w:val="WW8Num4z1"/>
    <w:rsid w:val="00662D1C"/>
    <w:rPr>
      <w:rFonts w:ascii="Courier New" w:hAnsi="Courier New"/>
    </w:rPr>
  </w:style>
  <w:style w:type="character" w:customStyle="1" w:styleId="WW8Num4z2">
    <w:name w:val="WW8Num4z2"/>
    <w:rsid w:val="00662D1C"/>
    <w:rPr>
      <w:rFonts w:ascii="Wingdings" w:hAnsi="Wingdings"/>
    </w:rPr>
  </w:style>
  <w:style w:type="character" w:customStyle="1" w:styleId="WW8Num5z0">
    <w:name w:val="WW8Num5z0"/>
    <w:rsid w:val="00662D1C"/>
    <w:rPr>
      <w:rFonts w:ascii="Symbol" w:hAnsi="Symbol"/>
    </w:rPr>
  </w:style>
  <w:style w:type="character" w:customStyle="1" w:styleId="WW8Num5z1">
    <w:name w:val="WW8Num5z1"/>
    <w:rsid w:val="00662D1C"/>
    <w:rPr>
      <w:rFonts w:ascii="Courier New" w:hAnsi="Courier New"/>
    </w:rPr>
  </w:style>
  <w:style w:type="character" w:customStyle="1" w:styleId="WW8Num5z2">
    <w:name w:val="WW8Num5z2"/>
    <w:rsid w:val="00662D1C"/>
    <w:rPr>
      <w:rFonts w:ascii="Wingdings" w:hAnsi="Wingdings"/>
    </w:rPr>
  </w:style>
  <w:style w:type="character" w:customStyle="1" w:styleId="WW8Num6z0">
    <w:name w:val="WW8Num6z0"/>
    <w:rsid w:val="00662D1C"/>
    <w:rPr>
      <w:rFonts w:ascii="Symbol" w:hAnsi="Symbol"/>
    </w:rPr>
  </w:style>
  <w:style w:type="character" w:customStyle="1" w:styleId="WW8Num6z1">
    <w:name w:val="WW8Num6z1"/>
    <w:rsid w:val="00662D1C"/>
    <w:rPr>
      <w:rFonts w:ascii="Courier New" w:hAnsi="Courier New"/>
    </w:rPr>
  </w:style>
  <w:style w:type="character" w:customStyle="1" w:styleId="WW8Num6z2">
    <w:name w:val="WW8Num6z2"/>
    <w:rsid w:val="00662D1C"/>
    <w:rPr>
      <w:rFonts w:ascii="Wingdings" w:hAnsi="Wingdings"/>
    </w:rPr>
  </w:style>
  <w:style w:type="character" w:customStyle="1" w:styleId="WW8Num7z0">
    <w:name w:val="WW8Num7z0"/>
    <w:rsid w:val="00662D1C"/>
    <w:rPr>
      <w:rFonts w:ascii="Symbol" w:hAnsi="Symbol"/>
    </w:rPr>
  </w:style>
  <w:style w:type="character" w:customStyle="1" w:styleId="WW8Num7z1">
    <w:name w:val="WW8Num7z1"/>
    <w:rsid w:val="00662D1C"/>
    <w:rPr>
      <w:rFonts w:ascii="Courier New" w:hAnsi="Courier New"/>
    </w:rPr>
  </w:style>
  <w:style w:type="character" w:customStyle="1" w:styleId="WW8Num7z2">
    <w:name w:val="WW8Num7z2"/>
    <w:rsid w:val="00662D1C"/>
    <w:rPr>
      <w:rFonts w:ascii="Wingdings" w:hAnsi="Wingdings"/>
    </w:rPr>
  </w:style>
  <w:style w:type="character" w:customStyle="1" w:styleId="WW8Num8z0">
    <w:name w:val="WW8Num8z0"/>
    <w:rsid w:val="00662D1C"/>
    <w:rPr>
      <w:rFonts w:ascii="Symbol" w:hAnsi="Symbol"/>
    </w:rPr>
  </w:style>
  <w:style w:type="character" w:customStyle="1" w:styleId="WW8Num8z1">
    <w:name w:val="WW8Num8z1"/>
    <w:rsid w:val="00662D1C"/>
    <w:rPr>
      <w:rFonts w:ascii="Courier New" w:hAnsi="Courier New"/>
    </w:rPr>
  </w:style>
  <w:style w:type="character" w:customStyle="1" w:styleId="WW8Num8z2">
    <w:name w:val="WW8Num8z2"/>
    <w:rsid w:val="00662D1C"/>
    <w:rPr>
      <w:rFonts w:ascii="Wingdings" w:hAnsi="Wingdings"/>
    </w:rPr>
  </w:style>
  <w:style w:type="character" w:customStyle="1" w:styleId="WW8Num9z0">
    <w:name w:val="WW8Num9z0"/>
    <w:rsid w:val="00662D1C"/>
    <w:rPr>
      <w:rFonts w:ascii="Symbol" w:hAnsi="Symbol"/>
    </w:rPr>
  </w:style>
  <w:style w:type="character" w:customStyle="1" w:styleId="WW8Num9z1">
    <w:name w:val="WW8Num9z1"/>
    <w:rsid w:val="00662D1C"/>
    <w:rPr>
      <w:rFonts w:ascii="Courier New" w:hAnsi="Courier New"/>
    </w:rPr>
  </w:style>
  <w:style w:type="character" w:customStyle="1" w:styleId="WW8Num9z2">
    <w:name w:val="WW8Num9z2"/>
    <w:rsid w:val="00662D1C"/>
    <w:rPr>
      <w:rFonts w:ascii="Wingdings" w:hAnsi="Wingdings"/>
    </w:rPr>
  </w:style>
  <w:style w:type="character" w:customStyle="1" w:styleId="WW8Num10z0">
    <w:name w:val="WW8Num10z0"/>
    <w:rsid w:val="00662D1C"/>
    <w:rPr>
      <w:rFonts w:ascii="Symbol" w:hAnsi="Symbol"/>
    </w:rPr>
  </w:style>
  <w:style w:type="character" w:customStyle="1" w:styleId="WW8Num10z1">
    <w:name w:val="WW8Num10z1"/>
    <w:rsid w:val="00662D1C"/>
    <w:rPr>
      <w:rFonts w:ascii="Courier New" w:hAnsi="Courier New"/>
    </w:rPr>
  </w:style>
  <w:style w:type="character" w:customStyle="1" w:styleId="WW8Num10z2">
    <w:name w:val="WW8Num10z2"/>
    <w:rsid w:val="00662D1C"/>
    <w:rPr>
      <w:rFonts w:ascii="Wingdings" w:hAnsi="Wingdings"/>
    </w:rPr>
  </w:style>
  <w:style w:type="character" w:customStyle="1" w:styleId="WW8Num11z0">
    <w:name w:val="WW8Num11z0"/>
    <w:rsid w:val="00662D1C"/>
    <w:rPr>
      <w:rFonts w:ascii="Symbol" w:hAnsi="Symbol"/>
    </w:rPr>
  </w:style>
  <w:style w:type="character" w:customStyle="1" w:styleId="WW8Num11z1">
    <w:name w:val="WW8Num11z1"/>
    <w:rsid w:val="00662D1C"/>
    <w:rPr>
      <w:rFonts w:ascii="Courier New" w:hAnsi="Courier New"/>
    </w:rPr>
  </w:style>
  <w:style w:type="character" w:customStyle="1" w:styleId="WW8Num11z2">
    <w:name w:val="WW8Num11z2"/>
    <w:rsid w:val="00662D1C"/>
    <w:rPr>
      <w:rFonts w:ascii="Wingdings" w:hAnsi="Wingdings"/>
    </w:rPr>
  </w:style>
  <w:style w:type="character" w:customStyle="1" w:styleId="WW8Num12z0">
    <w:name w:val="WW8Num12z0"/>
    <w:rsid w:val="00662D1C"/>
    <w:rPr>
      <w:rFonts w:ascii="Symbol" w:hAnsi="Symbol"/>
    </w:rPr>
  </w:style>
  <w:style w:type="character" w:customStyle="1" w:styleId="WW8Num12z1">
    <w:name w:val="WW8Num12z1"/>
    <w:rsid w:val="00662D1C"/>
    <w:rPr>
      <w:rFonts w:ascii="Courier New" w:hAnsi="Courier New"/>
    </w:rPr>
  </w:style>
  <w:style w:type="character" w:customStyle="1" w:styleId="WW8Num12z2">
    <w:name w:val="WW8Num12z2"/>
    <w:rsid w:val="00662D1C"/>
    <w:rPr>
      <w:rFonts w:ascii="Wingdings" w:hAnsi="Wingdings"/>
    </w:rPr>
  </w:style>
  <w:style w:type="character" w:customStyle="1" w:styleId="WW8Num13z0">
    <w:name w:val="WW8Num13z0"/>
    <w:rsid w:val="00662D1C"/>
    <w:rPr>
      <w:rFonts w:ascii="Symbol" w:hAnsi="Symbol"/>
    </w:rPr>
  </w:style>
  <w:style w:type="character" w:customStyle="1" w:styleId="WW8Num13z1">
    <w:name w:val="WW8Num13z1"/>
    <w:rsid w:val="00662D1C"/>
    <w:rPr>
      <w:rFonts w:ascii="Courier New" w:hAnsi="Courier New"/>
    </w:rPr>
  </w:style>
  <w:style w:type="character" w:customStyle="1" w:styleId="WW8Num13z2">
    <w:name w:val="WW8Num13z2"/>
    <w:rsid w:val="00662D1C"/>
    <w:rPr>
      <w:rFonts w:ascii="Wingdings" w:hAnsi="Wingdings"/>
    </w:rPr>
  </w:style>
  <w:style w:type="character" w:customStyle="1" w:styleId="WW8Num14z0">
    <w:name w:val="WW8Num14z0"/>
    <w:rsid w:val="00662D1C"/>
    <w:rPr>
      <w:rFonts w:ascii="Symbol" w:hAnsi="Symbol"/>
    </w:rPr>
  </w:style>
  <w:style w:type="character" w:customStyle="1" w:styleId="WW8Num14z1">
    <w:name w:val="WW8Num14z1"/>
    <w:rsid w:val="00662D1C"/>
    <w:rPr>
      <w:rFonts w:ascii="Courier New" w:hAnsi="Courier New"/>
    </w:rPr>
  </w:style>
  <w:style w:type="character" w:customStyle="1" w:styleId="WW8Num14z2">
    <w:name w:val="WW8Num14z2"/>
    <w:rsid w:val="00662D1C"/>
    <w:rPr>
      <w:rFonts w:ascii="Wingdings" w:hAnsi="Wingdings"/>
    </w:rPr>
  </w:style>
  <w:style w:type="character" w:customStyle="1" w:styleId="WW8Num15z0">
    <w:name w:val="WW8Num15z0"/>
    <w:rsid w:val="00662D1C"/>
    <w:rPr>
      <w:rFonts w:ascii="Symbol" w:hAnsi="Symbol"/>
    </w:rPr>
  </w:style>
  <w:style w:type="character" w:customStyle="1" w:styleId="WW8Num15z1">
    <w:name w:val="WW8Num15z1"/>
    <w:rsid w:val="00662D1C"/>
    <w:rPr>
      <w:rFonts w:ascii="Courier New" w:hAnsi="Courier New"/>
    </w:rPr>
  </w:style>
  <w:style w:type="character" w:customStyle="1" w:styleId="WW8Num15z2">
    <w:name w:val="WW8Num15z2"/>
    <w:rsid w:val="00662D1C"/>
    <w:rPr>
      <w:rFonts w:ascii="Wingdings" w:hAnsi="Wingdings"/>
    </w:rPr>
  </w:style>
  <w:style w:type="character" w:customStyle="1" w:styleId="WW8Num16z0">
    <w:name w:val="WW8Num16z0"/>
    <w:rsid w:val="00662D1C"/>
    <w:rPr>
      <w:rFonts w:ascii="Symbol" w:hAnsi="Symbol"/>
    </w:rPr>
  </w:style>
  <w:style w:type="character" w:customStyle="1" w:styleId="WW8Num16z1">
    <w:name w:val="WW8Num16z1"/>
    <w:rsid w:val="00662D1C"/>
    <w:rPr>
      <w:rFonts w:ascii="Courier New" w:hAnsi="Courier New"/>
    </w:rPr>
  </w:style>
  <w:style w:type="character" w:customStyle="1" w:styleId="WW8Num16z2">
    <w:name w:val="WW8Num16z2"/>
    <w:rsid w:val="00662D1C"/>
    <w:rPr>
      <w:rFonts w:ascii="Wingdings" w:hAnsi="Wingdings"/>
    </w:rPr>
  </w:style>
  <w:style w:type="character" w:customStyle="1" w:styleId="WW8Num17z0">
    <w:name w:val="WW8Num17z0"/>
    <w:rsid w:val="00662D1C"/>
    <w:rPr>
      <w:rFonts w:ascii="Symbol" w:hAnsi="Symbol"/>
    </w:rPr>
  </w:style>
  <w:style w:type="character" w:customStyle="1" w:styleId="WW8Num17z1">
    <w:name w:val="WW8Num17z1"/>
    <w:rsid w:val="00662D1C"/>
    <w:rPr>
      <w:rFonts w:ascii="Courier New" w:hAnsi="Courier New"/>
    </w:rPr>
  </w:style>
  <w:style w:type="character" w:customStyle="1" w:styleId="WW8Num17z2">
    <w:name w:val="WW8Num17z2"/>
    <w:rsid w:val="00662D1C"/>
    <w:rPr>
      <w:rFonts w:ascii="Wingdings" w:hAnsi="Wingdings"/>
    </w:rPr>
  </w:style>
  <w:style w:type="character" w:customStyle="1" w:styleId="WW8Num18z0">
    <w:name w:val="WW8Num18z0"/>
    <w:rsid w:val="00662D1C"/>
    <w:rPr>
      <w:rFonts w:ascii="Symbol" w:hAnsi="Symbol"/>
    </w:rPr>
  </w:style>
  <w:style w:type="character" w:customStyle="1" w:styleId="WW8Num18z1">
    <w:name w:val="WW8Num18z1"/>
    <w:rsid w:val="00662D1C"/>
    <w:rPr>
      <w:rFonts w:ascii="Courier New" w:hAnsi="Courier New"/>
    </w:rPr>
  </w:style>
  <w:style w:type="character" w:customStyle="1" w:styleId="WW8Num18z2">
    <w:name w:val="WW8Num18z2"/>
    <w:rsid w:val="00662D1C"/>
    <w:rPr>
      <w:rFonts w:ascii="Wingdings" w:hAnsi="Wingdings"/>
    </w:rPr>
  </w:style>
  <w:style w:type="character" w:customStyle="1" w:styleId="WW8Num19z0">
    <w:name w:val="WW8Num19z0"/>
    <w:rsid w:val="00662D1C"/>
    <w:rPr>
      <w:rFonts w:ascii="Symbol" w:hAnsi="Symbol"/>
    </w:rPr>
  </w:style>
  <w:style w:type="character" w:customStyle="1" w:styleId="WW8Num19z1">
    <w:name w:val="WW8Num19z1"/>
    <w:rsid w:val="00662D1C"/>
    <w:rPr>
      <w:rFonts w:ascii="Courier New" w:hAnsi="Courier New"/>
    </w:rPr>
  </w:style>
  <w:style w:type="character" w:customStyle="1" w:styleId="WW8Num19z2">
    <w:name w:val="WW8Num19z2"/>
    <w:rsid w:val="00662D1C"/>
    <w:rPr>
      <w:rFonts w:ascii="Wingdings" w:hAnsi="Wingdings"/>
    </w:rPr>
  </w:style>
  <w:style w:type="character" w:customStyle="1" w:styleId="WW8Num20z0">
    <w:name w:val="WW8Num20z0"/>
    <w:rsid w:val="00662D1C"/>
    <w:rPr>
      <w:rFonts w:ascii="Symbol" w:hAnsi="Symbol"/>
    </w:rPr>
  </w:style>
  <w:style w:type="character" w:customStyle="1" w:styleId="WW8Num20z1">
    <w:name w:val="WW8Num20z1"/>
    <w:rsid w:val="00662D1C"/>
    <w:rPr>
      <w:rFonts w:ascii="Courier New" w:hAnsi="Courier New"/>
    </w:rPr>
  </w:style>
  <w:style w:type="character" w:customStyle="1" w:styleId="WW8Num20z2">
    <w:name w:val="WW8Num20z2"/>
    <w:rsid w:val="00662D1C"/>
    <w:rPr>
      <w:rFonts w:ascii="Wingdings" w:hAnsi="Wingdings"/>
    </w:rPr>
  </w:style>
  <w:style w:type="character" w:customStyle="1" w:styleId="WW8Num21z0">
    <w:name w:val="WW8Num21z0"/>
    <w:rsid w:val="00662D1C"/>
    <w:rPr>
      <w:rFonts w:ascii="Symbol" w:hAnsi="Symbol"/>
    </w:rPr>
  </w:style>
  <w:style w:type="character" w:customStyle="1" w:styleId="WW8Num21z1">
    <w:name w:val="WW8Num21z1"/>
    <w:rsid w:val="00662D1C"/>
    <w:rPr>
      <w:rFonts w:ascii="Courier New" w:hAnsi="Courier New"/>
    </w:rPr>
  </w:style>
  <w:style w:type="character" w:customStyle="1" w:styleId="WW8Num21z2">
    <w:name w:val="WW8Num21z2"/>
    <w:rsid w:val="00662D1C"/>
    <w:rPr>
      <w:rFonts w:ascii="Wingdings" w:hAnsi="Wingdings"/>
    </w:rPr>
  </w:style>
  <w:style w:type="character" w:customStyle="1" w:styleId="WW8Num22z0">
    <w:name w:val="WW8Num22z0"/>
    <w:rsid w:val="00662D1C"/>
    <w:rPr>
      <w:rFonts w:ascii="Symbol" w:hAnsi="Symbol"/>
    </w:rPr>
  </w:style>
  <w:style w:type="character" w:customStyle="1" w:styleId="WW8Num22z1">
    <w:name w:val="WW8Num22z1"/>
    <w:rsid w:val="00662D1C"/>
    <w:rPr>
      <w:rFonts w:ascii="Courier New" w:hAnsi="Courier New"/>
    </w:rPr>
  </w:style>
  <w:style w:type="character" w:customStyle="1" w:styleId="WW8Num22z2">
    <w:name w:val="WW8Num22z2"/>
    <w:rsid w:val="00662D1C"/>
    <w:rPr>
      <w:rFonts w:ascii="Wingdings" w:hAnsi="Wingdings"/>
    </w:rPr>
  </w:style>
  <w:style w:type="character" w:customStyle="1" w:styleId="WW8Num22z5">
    <w:name w:val="WW8Num22z5"/>
    <w:rsid w:val="00662D1C"/>
  </w:style>
  <w:style w:type="character" w:customStyle="1" w:styleId="WW8Num23z0">
    <w:name w:val="WW8Num23z0"/>
    <w:rsid w:val="00662D1C"/>
    <w:rPr>
      <w:rFonts w:ascii="Symbol" w:hAnsi="Symbol"/>
    </w:rPr>
  </w:style>
  <w:style w:type="character" w:customStyle="1" w:styleId="WW8Num23z1">
    <w:name w:val="WW8Num23z1"/>
    <w:rsid w:val="00662D1C"/>
    <w:rPr>
      <w:rFonts w:ascii="Courier New" w:hAnsi="Courier New"/>
    </w:rPr>
  </w:style>
  <w:style w:type="character" w:customStyle="1" w:styleId="WW8Num23z2">
    <w:name w:val="WW8Num23z2"/>
    <w:rsid w:val="00662D1C"/>
    <w:rPr>
      <w:rFonts w:ascii="Wingdings" w:hAnsi="Wingdings"/>
    </w:rPr>
  </w:style>
  <w:style w:type="character" w:customStyle="1" w:styleId="WW8Num24z0">
    <w:name w:val="WW8Num24z0"/>
    <w:rsid w:val="00662D1C"/>
    <w:rPr>
      <w:rFonts w:ascii="Symbol" w:hAnsi="Symbol"/>
    </w:rPr>
  </w:style>
  <w:style w:type="character" w:customStyle="1" w:styleId="WW8Num24z1">
    <w:name w:val="WW8Num24z1"/>
    <w:rsid w:val="00662D1C"/>
    <w:rPr>
      <w:rFonts w:ascii="Courier New" w:hAnsi="Courier New"/>
    </w:rPr>
  </w:style>
  <w:style w:type="character" w:customStyle="1" w:styleId="WW8Num24z2">
    <w:name w:val="WW8Num24z2"/>
    <w:rsid w:val="00662D1C"/>
    <w:rPr>
      <w:rFonts w:ascii="Wingdings" w:hAnsi="Wingdings"/>
    </w:rPr>
  </w:style>
  <w:style w:type="character" w:customStyle="1" w:styleId="Fuentedeprrafopredeter1">
    <w:name w:val="Fuente de párrafo predeter.1"/>
    <w:rsid w:val="00662D1C"/>
  </w:style>
  <w:style w:type="character" w:customStyle="1" w:styleId="CarCar17">
    <w:name w:val="Car Car17"/>
    <w:basedOn w:val="Fuentedeprrafopredeter1"/>
    <w:rsid w:val="00662D1C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arCar16">
    <w:name w:val="Car Car16"/>
    <w:basedOn w:val="Fuentedeprrafopredeter1"/>
    <w:rsid w:val="00662D1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CarCar15">
    <w:name w:val="Car Car15"/>
    <w:basedOn w:val="Fuentedeprrafopredeter1"/>
    <w:rsid w:val="00662D1C"/>
    <w:rPr>
      <w:rFonts w:ascii="Cambria" w:hAnsi="Cambria" w:cs="Times New Roman"/>
      <w:b/>
      <w:bCs/>
      <w:sz w:val="26"/>
      <w:szCs w:val="26"/>
    </w:rPr>
  </w:style>
  <w:style w:type="character" w:customStyle="1" w:styleId="CarCar14">
    <w:name w:val="Car Car14"/>
    <w:basedOn w:val="Fuentedeprrafopredeter1"/>
    <w:rsid w:val="00662D1C"/>
    <w:rPr>
      <w:rFonts w:ascii="Calibri" w:hAnsi="Calibri" w:cs="Times New Roman"/>
      <w:b/>
      <w:bCs/>
      <w:sz w:val="28"/>
      <w:szCs w:val="28"/>
    </w:rPr>
  </w:style>
  <w:style w:type="character" w:customStyle="1" w:styleId="CarCar13">
    <w:name w:val="Car Car13"/>
    <w:basedOn w:val="Fuentedeprrafopredeter1"/>
    <w:rsid w:val="00662D1C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CarCar12">
    <w:name w:val="Car Car12"/>
    <w:basedOn w:val="Fuentedeprrafopredeter1"/>
    <w:rsid w:val="00662D1C"/>
    <w:rPr>
      <w:rFonts w:ascii="Calibri" w:hAnsi="Calibri" w:cs="Times New Roman"/>
      <w:b/>
      <w:bCs/>
    </w:rPr>
  </w:style>
  <w:style w:type="character" w:customStyle="1" w:styleId="CarCar11">
    <w:name w:val="Car Car11"/>
    <w:basedOn w:val="Fuentedeprrafopredeter1"/>
    <w:rsid w:val="00662D1C"/>
    <w:rPr>
      <w:rFonts w:ascii="Calibri" w:hAnsi="Calibri" w:cs="Times New Roman"/>
      <w:sz w:val="24"/>
      <w:szCs w:val="24"/>
    </w:rPr>
  </w:style>
  <w:style w:type="character" w:customStyle="1" w:styleId="CarCar10">
    <w:name w:val="Car Car10"/>
    <w:basedOn w:val="Fuentedeprrafopredeter1"/>
    <w:rsid w:val="00662D1C"/>
    <w:rPr>
      <w:rFonts w:ascii="Calibri" w:hAnsi="Calibri" w:cs="Times New Roman"/>
      <w:i/>
      <w:iCs/>
      <w:sz w:val="24"/>
      <w:szCs w:val="24"/>
    </w:rPr>
  </w:style>
  <w:style w:type="character" w:customStyle="1" w:styleId="CarCar9">
    <w:name w:val="Car Car9"/>
    <w:basedOn w:val="Fuentedeprrafopredeter1"/>
    <w:rsid w:val="00662D1C"/>
    <w:rPr>
      <w:rFonts w:ascii="Cambria" w:hAnsi="Cambria" w:cs="Times New Roman"/>
    </w:rPr>
  </w:style>
  <w:style w:type="character" w:customStyle="1" w:styleId="CarCar8">
    <w:name w:val="Car Car8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CarCar7">
    <w:name w:val="Car Car7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styleId="Hipervnculo">
    <w:name w:val="Hyperlink"/>
    <w:basedOn w:val="Fuentedeprrafopredeter1"/>
    <w:uiPriority w:val="99"/>
    <w:rsid w:val="00662D1C"/>
    <w:rPr>
      <w:rFonts w:cs="Times New Roman"/>
      <w:color w:val="0000FF"/>
      <w:u w:val="single"/>
    </w:rPr>
  </w:style>
  <w:style w:type="character" w:styleId="Nmerodepgina">
    <w:name w:val="page number"/>
    <w:basedOn w:val="Fuentedeprrafopredeter1"/>
    <w:semiHidden/>
    <w:rsid w:val="00662D1C"/>
    <w:rPr>
      <w:rFonts w:cs="Times New Roman"/>
    </w:rPr>
  </w:style>
  <w:style w:type="character" w:customStyle="1" w:styleId="CarCar6">
    <w:name w:val="Car Car6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CarCar5">
    <w:name w:val="Car Car5"/>
    <w:basedOn w:val="Fuentedeprrafopredeter1"/>
    <w:rsid w:val="00662D1C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arCar4">
    <w:name w:val="Car Car4"/>
    <w:basedOn w:val="Fuentedeprrafopredeter1"/>
    <w:rsid w:val="00662D1C"/>
    <w:rPr>
      <w:rFonts w:ascii="Helvetica-Narrow" w:hAnsi="Helvetica-Narrow" w:cs="Times New Roman"/>
      <w:sz w:val="22"/>
      <w:lang w:val="es-ES_tradnl"/>
    </w:rPr>
  </w:style>
  <w:style w:type="character" w:customStyle="1" w:styleId="CarCar3">
    <w:name w:val="Car Car3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Refdecomentario1">
    <w:name w:val="Ref. de comentario1"/>
    <w:basedOn w:val="Fuentedeprrafopredeter1"/>
    <w:rsid w:val="00662D1C"/>
    <w:rPr>
      <w:rFonts w:cs="Times New Roman"/>
      <w:sz w:val="16"/>
    </w:rPr>
  </w:style>
  <w:style w:type="character" w:customStyle="1" w:styleId="CarCar2">
    <w:name w:val="Car Car2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CarCar1">
    <w:name w:val="Car Car1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styleId="Hipervnculovisitado">
    <w:name w:val="FollowedHyperlink"/>
    <w:basedOn w:val="Fuentedeprrafopredeter1"/>
    <w:semiHidden/>
    <w:rsid w:val="00662D1C"/>
    <w:rPr>
      <w:rFonts w:cs="Times New Roman"/>
      <w:color w:val="800080"/>
      <w:u w:val="single"/>
    </w:rPr>
  </w:style>
  <w:style w:type="character" w:customStyle="1" w:styleId="CarCar">
    <w:name w:val="Car Car"/>
    <w:basedOn w:val="Fuentedeprrafopredeter1"/>
    <w:rsid w:val="00662D1C"/>
    <w:rPr>
      <w:rFonts w:cs="Times New Roman"/>
      <w:sz w:val="2"/>
    </w:rPr>
  </w:style>
  <w:style w:type="character" w:customStyle="1" w:styleId="Vietas">
    <w:name w:val="Viñetas"/>
    <w:rsid w:val="00662D1C"/>
    <w:rPr>
      <w:rFonts w:ascii="OpenSymbol" w:hAnsi="OpenSymbol"/>
    </w:rPr>
  </w:style>
  <w:style w:type="paragraph" w:customStyle="1" w:styleId="Encabezado1">
    <w:name w:val="Encabezado1"/>
    <w:basedOn w:val="Normal"/>
    <w:next w:val="Textoindependiente"/>
    <w:rsid w:val="00662D1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662D1C"/>
    <w:pPr>
      <w:spacing w:after="120"/>
    </w:pPr>
    <w:rPr>
      <w:rFonts w:ascii="Helvetica-Narrow" w:hAnsi="Helvetica-Narrow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styleId="Lista">
    <w:name w:val="List"/>
    <w:basedOn w:val="Textoindependiente"/>
    <w:semiHidden/>
    <w:rsid w:val="00662D1C"/>
    <w:rPr>
      <w:rFonts w:cs="Tahoma"/>
    </w:rPr>
  </w:style>
  <w:style w:type="paragraph" w:customStyle="1" w:styleId="Etiqueta">
    <w:name w:val="Etiqueta"/>
    <w:basedOn w:val="Normal"/>
    <w:rsid w:val="00662D1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662D1C"/>
    <w:pPr>
      <w:suppressLineNumbers/>
    </w:pPr>
    <w:rPr>
      <w:rFonts w:cs="Tahoma"/>
    </w:rPr>
  </w:style>
  <w:style w:type="paragraph" w:customStyle="1" w:styleId="Fecha1">
    <w:name w:val="Fecha1"/>
    <w:basedOn w:val="Normal"/>
    <w:next w:val="Normal"/>
    <w:rsid w:val="00662D1C"/>
    <w:rPr>
      <w:rFonts w:ascii="Helvetica-Narrow" w:hAnsi="Helvetica-Narrow"/>
    </w:rPr>
  </w:style>
  <w:style w:type="paragraph" w:styleId="Piedepgina">
    <w:name w:val="footer"/>
    <w:basedOn w:val="Normal"/>
    <w:link w:val="PiedepginaCar"/>
    <w:semiHidden/>
    <w:rsid w:val="00662D1C"/>
    <w:rPr>
      <w:rFonts w:ascii="Helvetica-Narrow" w:hAnsi="Helvetica-Narrow"/>
      <w:lang w:val="es-ES"/>
    </w:rPr>
  </w:style>
  <w:style w:type="character" w:customStyle="1" w:styleId="PiedepginaCar">
    <w:name w:val="Pie de página Car"/>
    <w:basedOn w:val="Fuentedeprrafopredeter"/>
    <w:link w:val="Piedepgina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styleId="Ttulo">
    <w:name w:val="Title"/>
    <w:basedOn w:val="Normal"/>
    <w:next w:val="Subttulo"/>
    <w:link w:val="TtuloCar"/>
    <w:qFormat/>
    <w:rsid w:val="00662D1C"/>
    <w:pPr>
      <w:jc w:val="center"/>
    </w:pPr>
    <w:rPr>
      <w:b/>
      <w:sz w:val="32"/>
      <w:lang w:val="es-ES"/>
    </w:rPr>
  </w:style>
  <w:style w:type="character" w:customStyle="1" w:styleId="TtuloCar">
    <w:name w:val="Título Car"/>
    <w:basedOn w:val="Fuentedeprrafopredeter"/>
    <w:link w:val="Ttulo"/>
    <w:locked/>
    <w:rsid w:val="008A13A3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Subttulo">
    <w:name w:val="Subtitle"/>
    <w:basedOn w:val="Encabezado1"/>
    <w:next w:val="Textoindependiente"/>
    <w:link w:val="SubttuloCar"/>
    <w:qFormat/>
    <w:rsid w:val="00662D1C"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locked/>
    <w:rsid w:val="008A13A3"/>
    <w:rPr>
      <w:rFonts w:ascii="Cambria" w:hAnsi="Cambria" w:cs="Times New Roman"/>
      <w:sz w:val="24"/>
      <w:szCs w:val="24"/>
      <w:lang w:eastAsia="ar-SA" w:bidi="ar-SA"/>
    </w:rPr>
  </w:style>
  <w:style w:type="paragraph" w:styleId="Sangradetextonormal">
    <w:name w:val="Body Text Indent"/>
    <w:basedOn w:val="Normal"/>
    <w:link w:val="SangradetextonormalCar"/>
    <w:semiHidden/>
    <w:rsid w:val="00662D1C"/>
    <w:pPr>
      <w:ind w:firstLine="1890"/>
    </w:pPr>
    <w:rPr>
      <w:rFonts w:ascii="Helvetica-Narrow" w:hAnsi="Helvetica-Narrow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customStyle="1" w:styleId="Sangra2detindependiente1">
    <w:name w:val="Sangría 2 de t. independiente1"/>
    <w:basedOn w:val="Normal"/>
    <w:rsid w:val="00662D1C"/>
    <w:pPr>
      <w:ind w:left="708" w:firstLine="1452"/>
    </w:pPr>
    <w:rPr>
      <w:rFonts w:ascii="Helvetica-Narrow" w:hAnsi="Helvetica-Narrow"/>
      <w:lang w:val="es-ES_tradnl"/>
    </w:rPr>
  </w:style>
  <w:style w:type="paragraph" w:customStyle="1" w:styleId="Textocomentario1">
    <w:name w:val="Texto comentario1"/>
    <w:basedOn w:val="Normal"/>
    <w:rsid w:val="00662D1C"/>
  </w:style>
  <w:style w:type="paragraph" w:styleId="Encabezado">
    <w:name w:val="header"/>
    <w:basedOn w:val="Normal"/>
    <w:link w:val="EncabezadoCar"/>
    <w:semiHidden/>
    <w:rsid w:val="00662D1C"/>
  </w:style>
  <w:style w:type="character" w:customStyle="1" w:styleId="EncabezadoCar">
    <w:name w:val="Encabezado Car"/>
    <w:basedOn w:val="Fuentedeprrafopredeter"/>
    <w:link w:val="Encabezado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customStyle="1" w:styleId="Prrafodelista1">
    <w:name w:val="Párrafo de lista1"/>
    <w:basedOn w:val="Normal"/>
    <w:rsid w:val="00662D1C"/>
    <w:pPr>
      <w:spacing w:line="360" w:lineRule="auto"/>
      <w:ind w:left="720"/>
    </w:pPr>
    <w:rPr>
      <w:rFonts w:ascii="Arial" w:hAnsi="Arial"/>
      <w:szCs w:val="24"/>
    </w:rPr>
  </w:style>
  <w:style w:type="paragraph" w:customStyle="1" w:styleId="TtulodeTDC1">
    <w:name w:val="Título de TDC1"/>
    <w:basedOn w:val="Ttulo1"/>
    <w:next w:val="Normal"/>
    <w:rsid w:val="00662D1C"/>
    <w:pPr>
      <w:keepLines/>
      <w:numPr>
        <w:numId w:val="0"/>
      </w:numPr>
      <w:autoSpaceDE/>
      <w:spacing w:before="480" w:after="0" w:line="276" w:lineRule="auto"/>
    </w:pPr>
    <w:rPr>
      <w:rFonts w:ascii="Cambria" w:hAnsi="Cambria"/>
      <w:bCs/>
      <w:caps w:val="0"/>
      <w:color w:val="365F91"/>
      <w:kern w:val="1"/>
      <w:sz w:val="28"/>
      <w:szCs w:val="28"/>
      <w:lang w:val="es-ES"/>
    </w:rPr>
  </w:style>
  <w:style w:type="paragraph" w:styleId="TDC1">
    <w:name w:val="toc 1"/>
    <w:basedOn w:val="Normal"/>
    <w:next w:val="Normal"/>
    <w:uiPriority w:val="39"/>
    <w:rsid w:val="00662D1C"/>
  </w:style>
  <w:style w:type="paragraph" w:styleId="TDC2">
    <w:name w:val="toc 2"/>
    <w:basedOn w:val="Normal"/>
    <w:next w:val="Normal"/>
    <w:uiPriority w:val="39"/>
    <w:rsid w:val="00662D1C"/>
    <w:pPr>
      <w:ind w:left="220"/>
    </w:pPr>
  </w:style>
  <w:style w:type="paragraph" w:styleId="TDC3">
    <w:name w:val="toc 3"/>
    <w:basedOn w:val="Normal"/>
    <w:next w:val="Normal"/>
    <w:uiPriority w:val="39"/>
    <w:rsid w:val="00662D1C"/>
    <w:pPr>
      <w:ind w:left="440"/>
    </w:pPr>
  </w:style>
  <w:style w:type="paragraph" w:styleId="Textodeglobo">
    <w:name w:val="Balloon Text"/>
    <w:basedOn w:val="Normal"/>
    <w:link w:val="TextodegloboCar"/>
    <w:rsid w:val="00662D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8A13A3"/>
    <w:rPr>
      <w:rFonts w:cs="Times New Roman"/>
      <w:sz w:val="2"/>
      <w:lang w:eastAsia="ar-SA" w:bidi="ar-SA"/>
    </w:rPr>
  </w:style>
  <w:style w:type="paragraph" w:customStyle="1" w:styleId="Contenidodelatabla">
    <w:name w:val="Contenido de la tabla"/>
    <w:basedOn w:val="Normal"/>
    <w:rsid w:val="00662D1C"/>
    <w:pPr>
      <w:suppressLineNumbers/>
    </w:pPr>
  </w:style>
  <w:style w:type="paragraph" w:customStyle="1" w:styleId="Encabezadodelatabla">
    <w:name w:val="Encabezado de la tabla"/>
    <w:basedOn w:val="Contenidodelatabla"/>
    <w:rsid w:val="00662D1C"/>
    <w:pPr>
      <w:jc w:val="center"/>
    </w:pPr>
    <w:rPr>
      <w:b/>
      <w:bCs/>
    </w:rPr>
  </w:style>
  <w:style w:type="paragraph" w:styleId="TDC4">
    <w:name w:val="toc 4"/>
    <w:basedOn w:val="ndice"/>
    <w:semiHidden/>
    <w:rsid w:val="00662D1C"/>
    <w:pPr>
      <w:tabs>
        <w:tab w:val="right" w:leader="dot" w:pos="9637"/>
      </w:tabs>
      <w:ind w:left="849"/>
    </w:pPr>
  </w:style>
  <w:style w:type="paragraph" w:styleId="TDC5">
    <w:name w:val="toc 5"/>
    <w:basedOn w:val="ndice"/>
    <w:semiHidden/>
    <w:rsid w:val="00662D1C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rsid w:val="00662D1C"/>
    <w:pPr>
      <w:tabs>
        <w:tab w:val="right" w:leader="dot" w:pos="9637"/>
      </w:tabs>
      <w:ind w:left="1415"/>
    </w:pPr>
  </w:style>
  <w:style w:type="paragraph" w:styleId="TDC7">
    <w:name w:val="toc 7"/>
    <w:basedOn w:val="ndice"/>
    <w:semiHidden/>
    <w:rsid w:val="00662D1C"/>
    <w:pPr>
      <w:tabs>
        <w:tab w:val="right" w:leader="dot" w:pos="9637"/>
      </w:tabs>
      <w:ind w:left="1698"/>
    </w:pPr>
  </w:style>
  <w:style w:type="paragraph" w:styleId="TDC8">
    <w:name w:val="toc 8"/>
    <w:basedOn w:val="ndice"/>
    <w:semiHidden/>
    <w:rsid w:val="00662D1C"/>
    <w:pPr>
      <w:tabs>
        <w:tab w:val="right" w:leader="dot" w:pos="9637"/>
      </w:tabs>
      <w:ind w:left="1981"/>
    </w:pPr>
  </w:style>
  <w:style w:type="paragraph" w:styleId="TDC9">
    <w:name w:val="toc 9"/>
    <w:basedOn w:val="ndice"/>
    <w:semiHidden/>
    <w:rsid w:val="00662D1C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rsid w:val="00662D1C"/>
    <w:pPr>
      <w:tabs>
        <w:tab w:val="right" w:leader="dot" w:pos="9637"/>
      </w:tabs>
      <w:ind w:left="2547"/>
    </w:pPr>
  </w:style>
  <w:style w:type="paragraph" w:customStyle="1" w:styleId="Estilo1">
    <w:name w:val="Estilo1"/>
    <w:basedOn w:val="Ttulo2"/>
    <w:link w:val="Estilo1Car"/>
    <w:autoRedefine/>
    <w:rsid w:val="00231BEB"/>
    <w:pPr>
      <w:numPr>
        <w:ilvl w:val="0"/>
        <w:numId w:val="2"/>
      </w:numPr>
    </w:pPr>
  </w:style>
  <w:style w:type="paragraph" w:customStyle="1" w:styleId="Estilo2">
    <w:name w:val="Estilo2"/>
    <w:basedOn w:val="Ttulo2"/>
    <w:link w:val="Estilo2Car"/>
    <w:rsid w:val="00231BEB"/>
  </w:style>
  <w:style w:type="character" w:customStyle="1" w:styleId="Estilo1Car">
    <w:name w:val="Estilo1 Car"/>
    <w:basedOn w:val="Ttulo2Car"/>
    <w:link w:val="Estilo1"/>
    <w:locked/>
    <w:rsid w:val="00231BEB"/>
    <w:rPr>
      <w:rFonts w:ascii="Calibri" w:hAnsi="Calibri"/>
      <w:b/>
      <w:caps/>
      <w:color w:val="000080"/>
      <w:kern w:val="36"/>
      <w:sz w:val="28"/>
      <w:lang w:val="es-ES_tradnl" w:eastAsia="ar-SA"/>
    </w:rPr>
  </w:style>
  <w:style w:type="character" w:customStyle="1" w:styleId="Estilo2Car">
    <w:name w:val="Estilo2 Car"/>
    <w:basedOn w:val="Ttulo2Car"/>
    <w:link w:val="Estilo2"/>
    <w:locked/>
    <w:rsid w:val="00231BEB"/>
    <w:rPr>
      <w:rFonts w:ascii="Calibri" w:hAnsi="Calibri"/>
      <w:b/>
      <w:caps/>
      <w:color w:val="000080"/>
      <w:kern w:val="36"/>
      <w:sz w:val="28"/>
      <w:lang w:val="es-ES_tradnl" w:eastAsia="ar-SA"/>
    </w:rPr>
  </w:style>
  <w:style w:type="paragraph" w:styleId="Fecha">
    <w:name w:val="Date"/>
    <w:basedOn w:val="Normal"/>
    <w:next w:val="Normal"/>
    <w:link w:val="FechaCar"/>
    <w:locked/>
    <w:rsid w:val="00724936"/>
  </w:style>
  <w:style w:type="character" w:customStyle="1" w:styleId="FechaCar">
    <w:name w:val="Fecha Car"/>
    <w:basedOn w:val="Fuentedeprrafopredeter"/>
    <w:link w:val="Fecha"/>
    <w:rsid w:val="00724936"/>
    <w:rPr>
      <w:rFonts w:ascii="Calibri" w:hAnsi="Calibri"/>
      <w:sz w:val="22"/>
      <w:lang w:val="es-CL" w:eastAsia="ar-SA"/>
    </w:rPr>
  </w:style>
  <w:style w:type="paragraph" w:styleId="Prrafodelista">
    <w:name w:val="List Paragraph"/>
    <w:basedOn w:val="Normal"/>
    <w:uiPriority w:val="34"/>
    <w:qFormat/>
    <w:rsid w:val="001E5D31"/>
    <w:pPr>
      <w:ind w:left="708"/>
    </w:pPr>
  </w:style>
  <w:style w:type="paragraph" w:styleId="Textoindependiente2">
    <w:name w:val="Body Text 2"/>
    <w:basedOn w:val="Normal"/>
    <w:locked/>
    <w:rsid w:val="003B034A"/>
    <w:pPr>
      <w:spacing w:after="120" w:line="480" w:lineRule="auto"/>
    </w:pPr>
  </w:style>
  <w:style w:type="table" w:styleId="Tablaconcuadrcula">
    <w:name w:val="Table Grid"/>
    <w:basedOn w:val="Tablanormal"/>
    <w:uiPriority w:val="59"/>
    <w:locked/>
    <w:rsid w:val="00365B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locked/>
    <w:rsid w:val="0052646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52646E"/>
    <w:rPr>
      <w:rFonts w:ascii="Tahoma" w:hAnsi="Tahoma" w:cs="Tahoma"/>
      <w:sz w:val="16"/>
      <w:szCs w:val="16"/>
      <w:lang w:val="es-C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0EAA0-08A1-4F67-A0CE-4889EA21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Verificación de Cheques con DICOM</vt:lpstr>
    </vt:vector>
  </TitlesOfParts>
  <Company/>
  <LinksUpToDate>false</LinksUpToDate>
  <CharactersWithSpaces>3666</CharactersWithSpaces>
  <SharedDoc>false</SharedDoc>
  <HLinks>
    <vt:vector size="180" baseType="variant">
      <vt:variant>
        <vt:i4>1048627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_Toc231213159</vt:lpwstr>
      </vt:variant>
      <vt:variant>
        <vt:i4>1048627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_Toc231213158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_Toc231213157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_Toc231213156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_Toc231213155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_Toc231213154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_Toc231213153</vt:lpwstr>
      </vt:variant>
      <vt:variant>
        <vt:i4>1048627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_Toc231213152</vt:lpwstr>
      </vt:variant>
      <vt:variant>
        <vt:i4>1048627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_Toc231213151</vt:lpwstr>
      </vt:variant>
      <vt:variant>
        <vt:i4>1048627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_Toc231213150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_Toc231213149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_Toc231213148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_Toc231213147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_Toc231213146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_Toc231213145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_Toc231213144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_Toc231213143</vt:lpwstr>
      </vt:variant>
      <vt:variant>
        <vt:i4>1114163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_Toc231213142</vt:lpwstr>
      </vt:variant>
      <vt:variant>
        <vt:i4>1114163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_Toc231213141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_Toc231213140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_Toc231213139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_Toc231213138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_Toc231213137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_Toc231213136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_Toc231213135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_Toc231213134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_Toc231213133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_Toc231213132</vt:lpwstr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_Toc231213131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_Toc231213130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Verificación de Cheques con DICOM</dc:title>
  <dc:subject>Propuesta Verificación de Cheques con DICOM por Tuxedo</dc:subject>
  <dc:creator>Orden Integarción S.A.</dc:creator>
  <cp:keywords/>
  <dc:description/>
  <cp:lastModifiedBy>Paola Carreño</cp:lastModifiedBy>
  <cp:revision>7</cp:revision>
  <cp:lastPrinted>2009-10-01T14:58:00Z</cp:lastPrinted>
  <dcterms:created xsi:type="dcterms:W3CDTF">2009-12-02T18:27:00Z</dcterms:created>
  <dcterms:modified xsi:type="dcterms:W3CDTF">2013-03-12T19:03:00Z</dcterms:modified>
</cp:coreProperties>
</file>